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49A4A" w14:textId="77777777" w:rsidR="00BA5CE8" w:rsidRPr="00BA5CE8" w:rsidRDefault="00BA5CE8" w:rsidP="00BA5CE8">
      <w:pPr>
        <w:pStyle w:val="a3"/>
        <w:spacing w:after="0"/>
        <w:ind w:left="-851"/>
        <w:rPr>
          <w:rFonts w:ascii="Times New Roman" w:hAnsi="Times New Roman" w:cs="Times New Roman"/>
          <w:sz w:val="22"/>
          <w:szCs w:val="22"/>
        </w:rPr>
      </w:pPr>
      <w:proofErr w:type="spellStart"/>
      <w:r w:rsidRPr="00BA5CE8">
        <w:rPr>
          <w:rFonts w:ascii="Times New Roman" w:hAnsi="Times New Roman" w:cs="Times New Roman"/>
          <w:b/>
          <w:sz w:val="28"/>
          <w:szCs w:val="28"/>
        </w:rPr>
        <w:t>Дніпровський</w:t>
      </w:r>
      <w:proofErr w:type="spellEnd"/>
      <w:r w:rsidRPr="00BA5C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A5CE8">
        <w:rPr>
          <w:rFonts w:ascii="Times New Roman" w:hAnsi="Times New Roman" w:cs="Times New Roman"/>
          <w:b/>
          <w:sz w:val="28"/>
          <w:szCs w:val="28"/>
        </w:rPr>
        <w:t>національний</w:t>
      </w:r>
      <w:proofErr w:type="spellEnd"/>
      <w:r w:rsidRPr="00BA5C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A5CE8">
        <w:rPr>
          <w:rFonts w:ascii="Times New Roman" w:hAnsi="Times New Roman" w:cs="Times New Roman"/>
          <w:b/>
          <w:sz w:val="28"/>
          <w:szCs w:val="28"/>
        </w:rPr>
        <w:t>університет</w:t>
      </w:r>
      <w:proofErr w:type="spellEnd"/>
      <w:r w:rsidRPr="00BA5C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A5CE8">
        <w:rPr>
          <w:rFonts w:ascii="Times New Roman" w:hAnsi="Times New Roman" w:cs="Times New Roman"/>
          <w:b/>
          <w:sz w:val="28"/>
          <w:szCs w:val="28"/>
        </w:rPr>
        <w:t>імені</w:t>
      </w:r>
      <w:proofErr w:type="spellEnd"/>
      <w:r w:rsidRPr="00BA5CE8">
        <w:rPr>
          <w:rFonts w:ascii="Times New Roman" w:hAnsi="Times New Roman" w:cs="Times New Roman"/>
          <w:b/>
          <w:sz w:val="28"/>
          <w:szCs w:val="28"/>
        </w:rPr>
        <w:t xml:space="preserve"> Олеся Гончара</w:t>
      </w:r>
    </w:p>
    <w:p w14:paraId="411FF348" w14:textId="77777777" w:rsidR="00BA5CE8" w:rsidRPr="00BA5CE8" w:rsidRDefault="00BA5CE8" w:rsidP="00BA5CE8">
      <w:pPr>
        <w:pStyle w:val="a3"/>
        <w:spacing w:after="0"/>
        <w:ind w:left="-851"/>
        <w:rPr>
          <w:rFonts w:ascii="Times New Roman" w:hAnsi="Times New Roman" w:cs="Times New Roman"/>
          <w:sz w:val="22"/>
          <w:szCs w:val="22"/>
        </w:rPr>
      </w:pPr>
      <w:r w:rsidRPr="00BA5CE8">
        <w:rPr>
          <w:rFonts w:ascii="Times New Roman" w:hAnsi="Times New Roman" w:cs="Times New Roman"/>
          <w:sz w:val="22"/>
          <w:szCs w:val="22"/>
        </w:rPr>
        <w:t>Перший (</w:t>
      </w:r>
      <w:proofErr w:type="spellStart"/>
      <w:r w:rsidRPr="00BA5CE8">
        <w:rPr>
          <w:rFonts w:ascii="Times New Roman" w:hAnsi="Times New Roman" w:cs="Times New Roman"/>
          <w:sz w:val="22"/>
          <w:szCs w:val="22"/>
        </w:rPr>
        <w:t>бакалаврський</w:t>
      </w:r>
      <w:proofErr w:type="spellEnd"/>
      <w:r w:rsidRPr="00BA5CE8">
        <w:rPr>
          <w:rFonts w:ascii="Times New Roman" w:hAnsi="Times New Roman" w:cs="Times New Roman"/>
          <w:sz w:val="22"/>
          <w:szCs w:val="22"/>
        </w:rPr>
        <w:t xml:space="preserve">) </w:t>
      </w:r>
      <w:proofErr w:type="spellStart"/>
      <w:r w:rsidRPr="00BA5CE8">
        <w:rPr>
          <w:rFonts w:ascii="Times New Roman" w:hAnsi="Times New Roman" w:cs="Times New Roman"/>
          <w:sz w:val="22"/>
          <w:szCs w:val="22"/>
        </w:rPr>
        <w:t>рівень</w:t>
      </w:r>
      <w:proofErr w:type="spellEnd"/>
      <w:r w:rsidRPr="00BA5CE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A5CE8">
        <w:rPr>
          <w:rFonts w:ascii="Times New Roman" w:hAnsi="Times New Roman" w:cs="Times New Roman"/>
          <w:sz w:val="22"/>
          <w:szCs w:val="22"/>
        </w:rPr>
        <w:t>вищої</w:t>
      </w:r>
      <w:proofErr w:type="spellEnd"/>
      <w:r w:rsidRPr="00BA5CE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A5CE8">
        <w:rPr>
          <w:rFonts w:ascii="Times New Roman" w:hAnsi="Times New Roman" w:cs="Times New Roman"/>
          <w:sz w:val="22"/>
          <w:szCs w:val="22"/>
        </w:rPr>
        <w:t>освіти</w:t>
      </w:r>
      <w:proofErr w:type="spellEnd"/>
      <w:r w:rsidRPr="00BA5CE8">
        <w:rPr>
          <w:rFonts w:ascii="Times New Roman" w:hAnsi="Times New Roman" w:cs="Times New Roman"/>
          <w:sz w:val="22"/>
          <w:szCs w:val="22"/>
        </w:rPr>
        <w:t xml:space="preserve">: </w:t>
      </w:r>
      <w:r w:rsidRPr="00BA5CE8">
        <w:rPr>
          <w:rFonts w:ascii="Times New Roman" w:hAnsi="Times New Roman" w:cs="Times New Roman"/>
          <w:b/>
          <w:sz w:val="22"/>
          <w:szCs w:val="22"/>
        </w:rPr>
        <w:t>бакалавр</w:t>
      </w:r>
    </w:p>
    <w:p w14:paraId="2E5F0DB0" w14:textId="77777777" w:rsidR="00BA5CE8" w:rsidRPr="00BA5CE8" w:rsidRDefault="00BA5CE8" w:rsidP="00BA5CE8">
      <w:pPr>
        <w:ind w:left="-851"/>
        <w:rPr>
          <w:sz w:val="22"/>
          <w:szCs w:val="22"/>
          <w:lang w:val="uk-UA"/>
        </w:rPr>
      </w:pPr>
      <w:r w:rsidRPr="00BA5CE8">
        <w:rPr>
          <w:sz w:val="22"/>
          <w:szCs w:val="22"/>
          <w:lang w:val="uk-UA"/>
        </w:rPr>
        <w:t>Спеціальність</w:t>
      </w:r>
      <w:r w:rsidRPr="00BA5CE8">
        <w:rPr>
          <w:b/>
          <w:sz w:val="22"/>
          <w:szCs w:val="22"/>
          <w:lang w:val="uk-UA"/>
        </w:rPr>
        <w:t>:  113  Прикладна математика (</w:t>
      </w:r>
      <w:r>
        <w:rPr>
          <w:b/>
          <w:sz w:val="22"/>
          <w:szCs w:val="22"/>
          <w:lang w:val="uk-UA"/>
        </w:rPr>
        <w:t>З</w:t>
      </w:r>
      <w:r w:rsidRPr="00BA5CE8">
        <w:rPr>
          <w:b/>
          <w:sz w:val="22"/>
          <w:szCs w:val="22"/>
          <w:lang w:val="uk-UA"/>
        </w:rPr>
        <w:t>. ф</w:t>
      </w:r>
      <w:r>
        <w:rPr>
          <w:b/>
          <w:sz w:val="22"/>
          <w:szCs w:val="22"/>
          <w:lang w:val="uk-UA"/>
        </w:rPr>
        <w:t>.</w:t>
      </w:r>
      <w:r w:rsidRPr="00BA5CE8">
        <w:rPr>
          <w:b/>
          <w:sz w:val="22"/>
          <w:szCs w:val="22"/>
          <w:lang w:val="uk-UA"/>
        </w:rPr>
        <w:t xml:space="preserve"> </w:t>
      </w:r>
      <w:proofErr w:type="spellStart"/>
      <w:r w:rsidRPr="00BA5CE8">
        <w:rPr>
          <w:b/>
          <w:sz w:val="22"/>
          <w:szCs w:val="22"/>
          <w:lang w:val="uk-UA"/>
        </w:rPr>
        <w:t>навч</w:t>
      </w:r>
      <w:proofErr w:type="spellEnd"/>
      <w:r w:rsidRPr="00BA5CE8">
        <w:rPr>
          <w:b/>
          <w:sz w:val="22"/>
          <w:szCs w:val="22"/>
          <w:lang w:val="uk-UA"/>
        </w:rPr>
        <w:t xml:space="preserve">. )                                              </w:t>
      </w:r>
      <w:r w:rsidRPr="00BA5CE8">
        <w:rPr>
          <w:sz w:val="22"/>
          <w:szCs w:val="22"/>
          <w:lang w:val="uk-UA"/>
        </w:rPr>
        <w:t xml:space="preserve">Семестр:  </w:t>
      </w:r>
      <w:r w:rsidRPr="00BA5CE8">
        <w:rPr>
          <w:b/>
          <w:sz w:val="22"/>
          <w:szCs w:val="22"/>
          <w:lang w:val="en-US"/>
        </w:rPr>
        <w:t>VII</w:t>
      </w:r>
      <w:r>
        <w:rPr>
          <w:b/>
          <w:sz w:val="22"/>
          <w:szCs w:val="22"/>
          <w:lang w:val="uk-UA"/>
        </w:rPr>
        <w:t>І</w:t>
      </w:r>
    </w:p>
    <w:p w14:paraId="7A108EF6" w14:textId="77777777" w:rsidR="00BA5CE8" w:rsidRPr="00BA5CE8" w:rsidRDefault="00BA5CE8" w:rsidP="00BA5CE8">
      <w:pPr>
        <w:ind w:left="-851"/>
        <w:rPr>
          <w:b/>
          <w:sz w:val="22"/>
          <w:szCs w:val="22"/>
          <w:lang w:val="uk-UA"/>
        </w:rPr>
      </w:pPr>
      <w:r w:rsidRPr="00BA5CE8">
        <w:rPr>
          <w:sz w:val="22"/>
          <w:szCs w:val="22"/>
          <w:lang w:val="uk-UA"/>
        </w:rPr>
        <w:t xml:space="preserve">Навчальна дисципліна: </w:t>
      </w:r>
      <w:r w:rsidRPr="00BA5CE8">
        <w:rPr>
          <w:b/>
          <w:sz w:val="22"/>
          <w:szCs w:val="22"/>
          <w:lang w:val="uk-UA"/>
        </w:rPr>
        <w:t>Комп</w:t>
      </w:r>
      <w:r w:rsidRPr="00BA5CE8">
        <w:rPr>
          <w:b/>
          <w:sz w:val="22"/>
          <w:szCs w:val="22"/>
        </w:rPr>
        <w:t>’</w:t>
      </w:r>
      <w:proofErr w:type="spellStart"/>
      <w:r w:rsidRPr="00BA5CE8">
        <w:rPr>
          <w:b/>
          <w:sz w:val="22"/>
          <w:szCs w:val="22"/>
          <w:lang w:val="uk-UA"/>
        </w:rPr>
        <w:t>ютерне</w:t>
      </w:r>
      <w:proofErr w:type="spellEnd"/>
      <w:r w:rsidRPr="00BA5CE8">
        <w:rPr>
          <w:b/>
          <w:sz w:val="22"/>
          <w:szCs w:val="22"/>
          <w:lang w:val="uk-UA"/>
        </w:rPr>
        <w:t xml:space="preserve"> моделювання систем та процесів</w:t>
      </w:r>
    </w:p>
    <w:p w14:paraId="68496E06" w14:textId="77777777" w:rsidR="00BA5CE8" w:rsidRPr="00BA5CE8" w:rsidRDefault="00BA5CE8" w:rsidP="00BA5CE8">
      <w:pPr>
        <w:ind w:left="-851"/>
        <w:rPr>
          <w:b/>
          <w:sz w:val="22"/>
          <w:szCs w:val="22"/>
          <w:lang w:val="uk-UA"/>
        </w:rPr>
      </w:pPr>
    </w:p>
    <w:p w14:paraId="640EDA48" w14:textId="77777777" w:rsidR="00BA5CE8" w:rsidRPr="00BA5CE8" w:rsidRDefault="00BA5CE8" w:rsidP="00BA5CE8">
      <w:pPr>
        <w:pStyle w:val="1"/>
        <w:keepLines w:val="0"/>
        <w:tabs>
          <w:tab w:val="num" w:pos="432"/>
        </w:tabs>
        <w:spacing w:before="0" w:after="0"/>
        <w:ind w:left="-851"/>
        <w:jc w:val="center"/>
        <w:rPr>
          <w:rFonts w:ascii="Times New Roman" w:hAnsi="Times New Roman" w:cs="Times New Roman"/>
          <w:lang w:val="uk-UA"/>
        </w:rPr>
      </w:pPr>
      <w:r w:rsidRPr="00BA5CE8">
        <w:rPr>
          <w:rFonts w:ascii="Times New Roman" w:hAnsi="Times New Roman" w:cs="Times New Roman"/>
          <w:b/>
          <w:bCs/>
          <w:sz w:val="28"/>
          <w:szCs w:val="28"/>
          <w:lang w:val="uk-UA"/>
        </w:rPr>
        <w:t>Екзаменаційний білет №1</w:t>
      </w:r>
    </w:p>
    <w:p w14:paraId="28D8F0E5" w14:textId="77777777" w:rsidR="00BA5CE8" w:rsidRPr="00BA5CE8" w:rsidRDefault="00BA5CE8" w:rsidP="00BA5CE8">
      <w:pPr>
        <w:numPr>
          <w:ilvl w:val="0"/>
          <w:numId w:val="3"/>
        </w:numPr>
        <w:ind w:left="-851" w:firstLine="0"/>
        <w:rPr>
          <w:sz w:val="24"/>
          <w:szCs w:val="24"/>
          <w:lang w:val="uk-UA"/>
        </w:rPr>
      </w:pPr>
      <w:r w:rsidRPr="00BA5CE8">
        <w:rPr>
          <w:sz w:val="24"/>
          <w:szCs w:val="24"/>
          <w:lang w:val="uk-UA"/>
        </w:rPr>
        <w:t>Випадкові процеси. Основні означення. Скалярні та векторні випадкові процеси. Класифікація випадкових процесів за станом.</w:t>
      </w:r>
    </w:p>
    <w:p w14:paraId="259E5AE2" w14:textId="77777777" w:rsidR="00BA5CE8" w:rsidRPr="00BA5CE8" w:rsidRDefault="00BA5CE8" w:rsidP="00BA5CE8">
      <w:pPr>
        <w:numPr>
          <w:ilvl w:val="0"/>
          <w:numId w:val="3"/>
        </w:numPr>
        <w:ind w:left="-851" w:firstLine="0"/>
        <w:rPr>
          <w:sz w:val="24"/>
          <w:szCs w:val="24"/>
          <w:lang w:val="uk-UA"/>
        </w:rPr>
      </w:pPr>
      <w:r w:rsidRPr="00BA5CE8">
        <w:rPr>
          <w:sz w:val="24"/>
          <w:szCs w:val="24"/>
          <w:lang w:val="uk-UA"/>
        </w:rPr>
        <w:t>Загальні принципи моделювання.</w:t>
      </w:r>
    </w:p>
    <w:p w14:paraId="471153D6" w14:textId="77777777" w:rsidR="00BA5CE8" w:rsidRPr="00BA5CE8" w:rsidRDefault="00BA5CE8" w:rsidP="00BA5CE8">
      <w:pPr>
        <w:numPr>
          <w:ilvl w:val="0"/>
          <w:numId w:val="3"/>
        </w:numPr>
        <w:ind w:left="-851" w:firstLine="0"/>
        <w:rPr>
          <w:rFonts w:eastAsia="Calibri"/>
          <w:sz w:val="24"/>
          <w:szCs w:val="24"/>
          <w:lang w:eastAsia="en-US"/>
        </w:rPr>
      </w:pPr>
      <w:r w:rsidRPr="00BA5CE8">
        <w:rPr>
          <w:sz w:val="24"/>
          <w:szCs w:val="24"/>
          <w:lang w:val="uk-UA"/>
        </w:rPr>
        <w:t xml:space="preserve">Задана випадкова функція </w:t>
      </w:r>
      <w:r w:rsidRPr="00BA5CE8">
        <w:rPr>
          <w:i/>
          <w:sz w:val="24"/>
          <w:szCs w:val="24"/>
          <w:lang w:val="uk-UA"/>
        </w:rPr>
        <w:t xml:space="preserve">X (t) =U </w:t>
      </w:r>
      <w:r w:rsidRPr="00BA5CE8">
        <w:rPr>
          <w:rFonts w:ascii="Cambria Math" w:hAnsi="Cambria Math" w:cs="Cambria Math"/>
          <w:i/>
          <w:sz w:val="24"/>
          <w:szCs w:val="24"/>
          <w:lang w:val="uk-UA"/>
        </w:rPr>
        <w:t>⋅</w:t>
      </w:r>
      <w:r w:rsidRPr="00BA5CE8">
        <w:rPr>
          <w:i/>
          <w:sz w:val="24"/>
          <w:szCs w:val="24"/>
          <w:lang w:val="uk-UA"/>
        </w:rPr>
        <w:t xml:space="preserve"> sin2t,</w:t>
      </w:r>
      <w:r w:rsidRPr="00BA5CE8">
        <w:rPr>
          <w:sz w:val="24"/>
          <w:szCs w:val="24"/>
          <w:lang w:val="uk-UA"/>
        </w:rPr>
        <w:t xml:space="preserve"> де </w:t>
      </w:r>
      <w:r w:rsidRPr="00BA5CE8">
        <w:rPr>
          <w:i/>
          <w:sz w:val="24"/>
          <w:szCs w:val="24"/>
          <w:lang w:val="uk-UA"/>
        </w:rPr>
        <w:t>U</w:t>
      </w:r>
      <w:r w:rsidRPr="00BA5CE8">
        <w:rPr>
          <w:sz w:val="24"/>
          <w:szCs w:val="24"/>
          <w:lang w:val="uk-UA"/>
        </w:rPr>
        <w:t xml:space="preserve"> – випадкова величина. Знайти перетини X (t) , що відповідають фіксованим значенням аргументу: </w:t>
      </w:r>
      <w:r w:rsidRPr="00BA5CE8">
        <w:rPr>
          <w:i/>
          <w:sz w:val="24"/>
          <w:szCs w:val="24"/>
          <w:lang w:val="en-US"/>
        </w:rPr>
        <w:t>t</w:t>
      </w:r>
      <w:r w:rsidRPr="00BA5CE8">
        <w:rPr>
          <w:i/>
          <w:sz w:val="24"/>
          <w:szCs w:val="24"/>
        </w:rPr>
        <w:t xml:space="preserve"> = </w:t>
      </w:r>
      <w:r w:rsidRPr="00BA5CE8">
        <w:rPr>
          <w:i/>
          <w:sz w:val="24"/>
          <w:szCs w:val="24"/>
          <w:lang w:val="uk-UA"/>
        </w:rPr>
        <w:t>π</w:t>
      </w:r>
      <w:r w:rsidRPr="00BA5CE8">
        <w:rPr>
          <w:i/>
          <w:sz w:val="24"/>
          <w:szCs w:val="24"/>
        </w:rPr>
        <w:t>/6</w:t>
      </w:r>
      <w:r w:rsidRPr="00BA5CE8">
        <w:rPr>
          <w:sz w:val="24"/>
          <w:szCs w:val="24"/>
        </w:rPr>
        <w:t xml:space="preserve"> </w:t>
      </w:r>
      <w:r w:rsidRPr="00BA5CE8">
        <w:rPr>
          <w:sz w:val="24"/>
          <w:szCs w:val="24"/>
          <w:lang w:val="uk-UA"/>
        </w:rPr>
        <w:t xml:space="preserve">та </w:t>
      </w:r>
      <w:r w:rsidRPr="00BA5CE8">
        <w:rPr>
          <w:i/>
          <w:sz w:val="24"/>
          <w:szCs w:val="24"/>
          <w:lang w:val="en-US"/>
        </w:rPr>
        <w:t>t</w:t>
      </w:r>
      <w:r w:rsidRPr="00BA5CE8">
        <w:rPr>
          <w:i/>
          <w:sz w:val="24"/>
          <w:szCs w:val="24"/>
        </w:rPr>
        <w:t>=</w:t>
      </w:r>
      <w:r w:rsidRPr="00BA5CE8">
        <w:rPr>
          <w:i/>
          <w:sz w:val="24"/>
          <w:szCs w:val="24"/>
          <w:lang w:val="uk-UA"/>
        </w:rPr>
        <w:t xml:space="preserve"> π</w:t>
      </w:r>
      <w:r w:rsidRPr="00BA5CE8">
        <w:rPr>
          <w:i/>
          <w:sz w:val="24"/>
          <w:szCs w:val="24"/>
        </w:rPr>
        <w:t>/2</w:t>
      </w:r>
      <w:r w:rsidRPr="00BA5CE8">
        <w:rPr>
          <w:sz w:val="24"/>
          <w:szCs w:val="24"/>
        </w:rPr>
        <w:t>.</w:t>
      </w:r>
    </w:p>
    <w:p w14:paraId="2A62A25A" w14:textId="77777777" w:rsidR="00BA5CE8" w:rsidRPr="00BA5CE8" w:rsidRDefault="00BA5CE8" w:rsidP="00BA5CE8">
      <w:pPr>
        <w:ind w:left="-851"/>
        <w:rPr>
          <w:sz w:val="22"/>
          <w:szCs w:val="22"/>
          <w:lang w:val="uk-UA"/>
        </w:rPr>
      </w:pPr>
    </w:p>
    <w:p w14:paraId="24FB29A5" w14:textId="3E1B0522" w:rsidR="00BA5CE8" w:rsidRPr="00BA5CE8" w:rsidRDefault="00BA5CE8" w:rsidP="00BA5CE8">
      <w:pPr>
        <w:ind w:left="-851"/>
        <w:rPr>
          <w:sz w:val="18"/>
          <w:szCs w:val="18"/>
          <w:lang w:val="uk-UA"/>
        </w:rPr>
      </w:pPr>
      <w:r w:rsidRPr="00BA5CE8">
        <w:rPr>
          <w:sz w:val="18"/>
          <w:szCs w:val="18"/>
          <w:lang w:val="uk-UA"/>
        </w:rPr>
        <w:t>Затверджено на засіданні кафедри комп'ютерних технологій                                    Протокол  №</w:t>
      </w:r>
      <w:r>
        <w:rPr>
          <w:sz w:val="18"/>
          <w:szCs w:val="18"/>
          <w:lang w:val="uk-UA"/>
        </w:rPr>
        <w:t>12</w:t>
      </w:r>
      <w:r w:rsidRPr="00BA5CE8">
        <w:rPr>
          <w:sz w:val="18"/>
          <w:szCs w:val="18"/>
          <w:lang w:val="uk-UA"/>
        </w:rPr>
        <w:t xml:space="preserve">    від    </w:t>
      </w:r>
      <w:r>
        <w:rPr>
          <w:sz w:val="18"/>
          <w:szCs w:val="18"/>
          <w:lang w:val="uk-UA"/>
        </w:rPr>
        <w:t>28</w:t>
      </w:r>
      <w:r w:rsidRPr="00BA5CE8">
        <w:rPr>
          <w:sz w:val="18"/>
          <w:szCs w:val="18"/>
          <w:lang w:val="uk-UA"/>
        </w:rPr>
        <w:t>.</w:t>
      </w:r>
      <w:r>
        <w:rPr>
          <w:sz w:val="18"/>
          <w:szCs w:val="18"/>
          <w:lang w:val="uk-UA"/>
        </w:rPr>
        <w:t>02</w:t>
      </w:r>
      <w:r w:rsidRPr="00BA5CE8">
        <w:rPr>
          <w:sz w:val="18"/>
          <w:szCs w:val="18"/>
          <w:lang w:val="uk-UA"/>
        </w:rPr>
        <w:t>.202</w:t>
      </w:r>
      <w:r>
        <w:rPr>
          <w:sz w:val="18"/>
          <w:szCs w:val="18"/>
          <w:lang w:val="uk-UA"/>
        </w:rPr>
        <w:t>4</w:t>
      </w:r>
      <w:r w:rsidRPr="00BA5CE8">
        <w:rPr>
          <w:sz w:val="18"/>
          <w:szCs w:val="18"/>
          <w:lang w:val="uk-UA"/>
        </w:rPr>
        <w:t xml:space="preserve"> р.</w:t>
      </w:r>
    </w:p>
    <w:p w14:paraId="52795557" w14:textId="0AE2B4BE" w:rsidR="00BA5CE8" w:rsidRPr="00BA5CE8" w:rsidRDefault="00BA5CE8" w:rsidP="00BA5CE8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ind w:left="-851"/>
        <w:rPr>
          <w:sz w:val="18"/>
          <w:szCs w:val="18"/>
          <w:lang w:val="uk-UA"/>
        </w:rPr>
      </w:pPr>
      <w:proofErr w:type="spellStart"/>
      <w:r w:rsidRPr="00BA5CE8">
        <w:rPr>
          <w:sz w:val="18"/>
          <w:szCs w:val="18"/>
        </w:rPr>
        <w:t>Т.в.о</w:t>
      </w:r>
      <w:proofErr w:type="spellEnd"/>
      <w:r w:rsidRPr="00BA5CE8">
        <w:rPr>
          <w:sz w:val="18"/>
          <w:szCs w:val="18"/>
        </w:rPr>
        <w:t xml:space="preserve">. </w:t>
      </w:r>
      <w:r w:rsidRPr="00BA5CE8">
        <w:rPr>
          <w:sz w:val="18"/>
          <w:szCs w:val="18"/>
          <w:lang w:val="uk-UA"/>
        </w:rPr>
        <w:t xml:space="preserve">зав. кафедри _____________________ Зайцев </w:t>
      </w:r>
      <w:proofErr w:type="gramStart"/>
      <w:r w:rsidRPr="00BA5CE8">
        <w:rPr>
          <w:sz w:val="18"/>
          <w:szCs w:val="18"/>
          <w:lang w:val="uk-UA"/>
        </w:rPr>
        <w:t>В.Г.</w:t>
      </w:r>
      <w:proofErr w:type="gramEnd"/>
      <w:r w:rsidRPr="00BA5CE8">
        <w:rPr>
          <w:sz w:val="18"/>
          <w:szCs w:val="18"/>
          <w:lang w:val="uk-UA"/>
        </w:rPr>
        <w:t xml:space="preserve">                              Екзаменатор  __________________________Зайцева Т. А.</w:t>
      </w:r>
    </w:p>
    <w:p w14:paraId="13CBBF81" w14:textId="77777777" w:rsidR="00BA5CE8" w:rsidRPr="00BA5CE8" w:rsidRDefault="00BA5CE8" w:rsidP="00BA5CE8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ind w:left="-851"/>
        <w:rPr>
          <w:sz w:val="18"/>
          <w:szCs w:val="18"/>
          <w:lang w:val="uk-UA"/>
        </w:rPr>
      </w:pPr>
    </w:p>
    <w:p w14:paraId="0A7E63A0" w14:textId="77777777" w:rsidR="00BA5CE8" w:rsidRPr="00BA5CE8" w:rsidRDefault="00BA5CE8" w:rsidP="00BA5CE8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ind w:left="-851"/>
        <w:rPr>
          <w:sz w:val="18"/>
          <w:szCs w:val="18"/>
          <w:lang w:val="uk-UA"/>
        </w:rPr>
      </w:pPr>
    </w:p>
    <w:p w14:paraId="2DC0A799" w14:textId="77777777" w:rsidR="00BA5CE8" w:rsidRPr="00BA5CE8" w:rsidRDefault="00BA5CE8" w:rsidP="00BA5CE8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ind w:left="-851"/>
        <w:rPr>
          <w:sz w:val="18"/>
          <w:szCs w:val="18"/>
          <w:lang w:val="uk-UA"/>
        </w:rPr>
      </w:pPr>
    </w:p>
    <w:p w14:paraId="52EA7471" w14:textId="77777777" w:rsidR="00BA5CE8" w:rsidRPr="00BA5CE8" w:rsidRDefault="00BA5CE8" w:rsidP="00BA5CE8">
      <w:pPr>
        <w:ind w:left="-851"/>
        <w:rPr>
          <w:sz w:val="18"/>
          <w:szCs w:val="18"/>
          <w:lang w:val="uk-UA"/>
        </w:rPr>
      </w:pPr>
    </w:p>
    <w:p w14:paraId="0782076B" w14:textId="77777777" w:rsidR="00BA5CE8" w:rsidRPr="00BA5CE8" w:rsidRDefault="00BA5CE8" w:rsidP="00BA5CE8">
      <w:pPr>
        <w:pStyle w:val="a3"/>
        <w:spacing w:after="0"/>
        <w:ind w:left="-851"/>
        <w:rPr>
          <w:rFonts w:ascii="Times New Roman" w:hAnsi="Times New Roman" w:cs="Times New Roman"/>
          <w:sz w:val="22"/>
          <w:szCs w:val="22"/>
        </w:rPr>
      </w:pPr>
      <w:proofErr w:type="spellStart"/>
      <w:r w:rsidRPr="00BA5CE8">
        <w:rPr>
          <w:rFonts w:ascii="Times New Roman" w:hAnsi="Times New Roman" w:cs="Times New Roman"/>
          <w:b/>
          <w:sz w:val="28"/>
          <w:szCs w:val="28"/>
        </w:rPr>
        <w:t>Дніпровський</w:t>
      </w:r>
      <w:proofErr w:type="spellEnd"/>
      <w:r w:rsidRPr="00BA5C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A5CE8">
        <w:rPr>
          <w:rFonts w:ascii="Times New Roman" w:hAnsi="Times New Roman" w:cs="Times New Roman"/>
          <w:b/>
          <w:sz w:val="28"/>
          <w:szCs w:val="28"/>
        </w:rPr>
        <w:t>національний</w:t>
      </w:r>
      <w:proofErr w:type="spellEnd"/>
      <w:r w:rsidRPr="00BA5C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A5CE8">
        <w:rPr>
          <w:rFonts w:ascii="Times New Roman" w:hAnsi="Times New Roman" w:cs="Times New Roman"/>
          <w:b/>
          <w:sz w:val="28"/>
          <w:szCs w:val="28"/>
        </w:rPr>
        <w:t>університет</w:t>
      </w:r>
      <w:proofErr w:type="spellEnd"/>
      <w:r w:rsidRPr="00BA5C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A5CE8">
        <w:rPr>
          <w:rFonts w:ascii="Times New Roman" w:hAnsi="Times New Roman" w:cs="Times New Roman"/>
          <w:b/>
          <w:sz w:val="28"/>
          <w:szCs w:val="28"/>
        </w:rPr>
        <w:t>імені</w:t>
      </w:r>
      <w:proofErr w:type="spellEnd"/>
      <w:r w:rsidRPr="00BA5CE8">
        <w:rPr>
          <w:rFonts w:ascii="Times New Roman" w:hAnsi="Times New Roman" w:cs="Times New Roman"/>
          <w:b/>
          <w:sz w:val="28"/>
          <w:szCs w:val="28"/>
        </w:rPr>
        <w:t xml:space="preserve"> Олеся Гончара</w:t>
      </w:r>
    </w:p>
    <w:p w14:paraId="22634AB9" w14:textId="77777777" w:rsidR="00BA5CE8" w:rsidRPr="00BA5CE8" w:rsidRDefault="00BA5CE8" w:rsidP="00BA5CE8">
      <w:pPr>
        <w:pStyle w:val="a3"/>
        <w:spacing w:after="0"/>
        <w:ind w:left="-851"/>
        <w:rPr>
          <w:rFonts w:ascii="Times New Roman" w:hAnsi="Times New Roman" w:cs="Times New Roman"/>
          <w:sz w:val="22"/>
          <w:szCs w:val="22"/>
        </w:rPr>
      </w:pPr>
      <w:r w:rsidRPr="00BA5CE8">
        <w:rPr>
          <w:rFonts w:ascii="Times New Roman" w:hAnsi="Times New Roman" w:cs="Times New Roman"/>
          <w:sz w:val="22"/>
          <w:szCs w:val="22"/>
        </w:rPr>
        <w:t>Перший (</w:t>
      </w:r>
      <w:proofErr w:type="spellStart"/>
      <w:r w:rsidRPr="00BA5CE8">
        <w:rPr>
          <w:rFonts w:ascii="Times New Roman" w:hAnsi="Times New Roman" w:cs="Times New Roman"/>
          <w:sz w:val="22"/>
          <w:szCs w:val="22"/>
        </w:rPr>
        <w:t>бакалаврський</w:t>
      </w:r>
      <w:proofErr w:type="spellEnd"/>
      <w:r w:rsidRPr="00BA5CE8">
        <w:rPr>
          <w:rFonts w:ascii="Times New Roman" w:hAnsi="Times New Roman" w:cs="Times New Roman"/>
          <w:sz w:val="22"/>
          <w:szCs w:val="22"/>
        </w:rPr>
        <w:t xml:space="preserve">) </w:t>
      </w:r>
      <w:proofErr w:type="spellStart"/>
      <w:r w:rsidRPr="00BA5CE8">
        <w:rPr>
          <w:rFonts w:ascii="Times New Roman" w:hAnsi="Times New Roman" w:cs="Times New Roman"/>
          <w:sz w:val="22"/>
          <w:szCs w:val="22"/>
        </w:rPr>
        <w:t>рівень</w:t>
      </w:r>
      <w:proofErr w:type="spellEnd"/>
      <w:r w:rsidRPr="00BA5CE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A5CE8">
        <w:rPr>
          <w:rFonts w:ascii="Times New Roman" w:hAnsi="Times New Roman" w:cs="Times New Roman"/>
          <w:sz w:val="22"/>
          <w:szCs w:val="22"/>
        </w:rPr>
        <w:t>вищої</w:t>
      </w:r>
      <w:proofErr w:type="spellEnd"/>
      <w:r w:rsidRPr="00BA5CE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A5CE8">
        <w:rPr>
          <w:rFonts w:ascii="Times New Roman" w:hAnsi="Times New Roman" w:cs="Times New Roman"/>
          <w:sz w:val="22"/>
          <w:szCs w:val="22"/>
        </w:rPr>
        <w:t>освіти</w:t>
      </w:r>
      <w:proofErr w:type="spellEnd"/>
      <w:r w:rsidRPr="00BA5CE8">
        <w:rPr>
          <w:rFonts w:ascii="Times New Roman" w:hAnsi="Times New Roman" w:cs="Times New Roman"/>
          <w:sz w:val="22"/>
          <w:szCs w:val="22"/>
        </w:rPr>
        <w:t xml:space="preserve">: </w:t>
      </w:r>
      <w:r w:rsidRPr="00BA5CE8">
        <w:rPr>
          <w:rFonts w:ascii="Times New Roman" w:hAnsi="Times New Roman" w:cs="Times New Roman"/>
          <w:b/>
          <w:sz w:val="22"/>
          <w:szCs w:val="22"/>
        </w:rPr>
        <w:t>бакалавр</w:t>
      </w:r>
    </w:p>
    <w:p w14:paraId="56364D2F" w14:textId="064ACC12" w:rsidR="00BA5CE8" w:rsidRPr="00BA5CE8" w:rsidRDefault="00BA5CE8" w:rsidP="00BA5CE8">
      <w:pPr>
        <w:ind w:left="-851"/>
        <w:rPr>
          <w:sz w:val="22"/>
          <w:szCs w:val="22"/>
          <w:lang w:val="uk-UA"/>
        </w:rPr>
      </w:pPr>
      <w:r w:rsidRPr="00BA5CE8">
        <w:rPr>
          <w:sz w:val="22"/>
          <w:szCs w:val="22"/>
          <w:lang w:val="uk-UA"/>
        </w:rPr>
        <w:t>Спеціальність</w:t>
      </w:r>
      <w:r w:rsidRPr="00BA5CE8">
        <w:rPr>
          <w:b/>
          <w:sz w:val="22"/>
          <w:szCs w:val="22"/>
          <w:lang w:val="uk-UA"/>
        </w:rPr>
        <w:t>:  113  Прикладна математика (</w:t>
      </w:r>
      <w:r>
        <w:rPr>
          <w:b/>
          <w:sz w:val="22"/>
          <w:szCs w:val="22"/>
          <w:lang w:val="uk-UA"/>
        </w:rPr>
        <w:t>З</w:t>
      </w:r>
      <w:r w:rsidRPr="00BA5CE8">
        <w:rPr>
          <w:b/>
          <w:sz w:val="22"/>
          <w:szCs w:val="22"/>
          <w:lang w:val="uk-UA"/>
        </w:rPr>
        <w:t>. ф</w:t>
      </w:r>
      <w:r>
        <w:rPr>
          <w:b/>
          <w:sz w:val="22"/>
          <w:szCs w:val="22"/>
          <w:lang w:val="uk-UA"/>
        </w:rPr>
        <w:t>.</w:t>
      </w:r>
      <w:r w:rsidRPr="00BA5CE8">
        <w:rPr>
          <w:b/>
          <w:sz w:val="22"/>
          <w:szCs w:val="22"/>
          <w:lang w:val="uk-UA"/>
        </w:rPr>
        <w:t xml:space="preserve"> </w:t>
      </w:r>
      <w:proofErr w:type="spellStart"/>
      <w:r w:rsidRPr="00BA5CE8">
        <w:rPr>
          <w:b/>
          <w:sz w:val="22"/>
          <w:szCs w:val="22"/>
          <w:lang w:val="uk-UA"/>
        </w:rPr>
        <w:t>навч</w:t>
      </w:r>
      <w:proofErr w:type="spellEnd"/>
      <w:r w:rsidRPr="00BA5CE8">
        <w:rPr>
          <w:b/>
          <w:sz w:val="22"/>
          <w:szCs w:val="22"/>
          <w:lang w:val="uk-UA"/>
        </w:rPr>
        <w:t xml:space="preserve">. )                                              </w:t>
      </w:r>
      <w:r w:rsidRPr="00BA5CE8">
        <w:rPr>
          <w:sz w:val="22"/>
          <w:szCs w:val="22"/>
          <w:lang w:val="uk-UA"/>
        </w:rPr>
        <w:t xml:space="preserve">Семестр:  </w:t>
      </w:r>
      <w:r w:rsidRPr="00BA5CE8">
        <w:rPr>
          <w:b/>
          <w:sz w:val="22"/>
          <w:szCs w:val="22"/>
          <w:lang w:val="en-US"/>
        </w:rPr>
        <w:t>VII</w:t>
      </w:r>
      <w:r>
        <w:rPr>
          <w:b/>
          <w:sz w:val="22"/>
          <w:szCs w:val="22"/>
          <w:lang w:val="uk-UA"/>
        </w:rPr>
        <w:t>І</w:t>
      </w:r>
    </w:p>
    <w:p w14:paraId="7C3BE3D4" w14:textId="77777777" w:rsidR="00BA5CE8" w:rsidRPr="00BA5CE8" w:rsidRDefault="00BA5CE8" w:rsidP="00BA5CE8">
      <w:pPr>
        <w:ind w:left="-851"/>
        <w:rPr>
          <w:b/>
          <w:sz w:val="22"/>
          <w:szCs w:val="22"/>
          <w:lang w:val="uk-UA"/>
        </w:rPr>
      </w:pPr>
      <w:r w:rsidRPr="00BA5CE8">
        <w:rPr>
          <w:sz w:val="22"/>
          <w:szCs w:val="22"/>
          <w:lang w:val="uk-UA"/>
        </w:rPr>
        <w:t xml:space="preserve">Навчальна дисципліна: </w:t>
      </w:r>
      <w:r w:rsidRPr="00BA5CE8">
        <w:rPr>
          <w:b/>
          <w:sz w:val="22"/>
          <w:szCs w:val="22"/>
          <w:lang w:val="uk-UA"/>
        </w:rPr>
        <w:t>Комп</w:t>
      </w:r>
      <w:r w:rsidRPr="00BA5CE8">
        <w:rPr>
          <w:b/>
          <w:sz w:val="22"/>
          <w:szCs w:val="22"/>
        </w:rPr>
        <w:t>’</w:t>
      </w:r>
      <w:proofErr w:type="spellStart"/>
      <w:r w:rsidRPr="00BA5CE8">
        <w:rPr>
          <w:b/>
          <w:sz w:val="22"/>
          <w:szCs w:val="22"/>
          <w:lang w:val="uk-UA"/>
        </w:rPr>
        <w:t>ютерне</w:t>
      </w:r>
      <w:proofErr w:type="spellEnd"/>
      <w:r w:rsidRPr="00BA5CE8">
        <w:rPr>
          <w:b/>
          <w:sz w:val="22"/>
          <w:szCs w:val="22"/>
          <w:lang w:val="uk-UA"/>
        </w:rPr>
        <w:t xml:space="preserve"> моделювання систем та процесів</w:t>
      </w:r>
    </w:p>
    <w:p w14:paraId="20A04177" w14:textId="77777777" w:rsidR="00BA5CE8" w:rsidRPr="00BA5CE8" w:rsidRDefault="00BA5CE8" w:rsidP="00BA5CE8">
      <w:pPr>
        <w:ind w:left="-851"/>
        <w:rPr>
          <w:b/>
          <w:sz w:val="22"/>
          <w:szCs w:val="22"/>
          <w:lang w:val="uk-UA"/>
        </w:rPr>
      </w:pPr>
    </w:p>
    <w:p w14:paraId="3EFC390A" w14:textId="77777777" w:rsidR="00BA5CE8" w:rsidRPr="00BA5CE8" w:rsidRDefault="00BA5CE8" w:rsidP="00BA5CE8">
      <w:pPr>
        <w:pStyle w:val="1"/>
        <w:keepLines w:val="0"/>
        <w:tabs>
          <w:tab w:val="num" w:pos="432"/>
        </w:tabs>
        <w:spacing w:before="0" w:after="0"/>
        <w:ind w:left="-851"/>
        <w:jc w:val="center"/>
        <w:rPr>
          <w:rFonts w:ascii="Times New Roman" w:hAnsi="Times New Roman" w:cs="Times New Roman"/>
          <w:lang w:val="uk-UA"/>
        </w:rPr>
      </w:pPr>
      <w:r w:rsidRPr="00BA5CE8">
        <w:rPr>
          <w:rFonts w:ascii="Times New Roman" w:hAnsi="Times New Roman" w:cs="Times New Roman"/>
          <w:b/>
          <w:bCs/>
          <w:sz w:val="28"/>
          <w:szCs w:val="28"/>
          <w:lang w:val="uk-UA"/>
        </w:rPr>
        <w:t>Екзаменаційний білет №2</w:t>
      </w:r>
    </w:p>
    <w:p w14:paraId="6D25010F" w14:textId="77777777" w:rsidR="00BA5CE8" w:rsidRPr="00BA5CE8" w:rsidRDefault="00BA5CE8" w:rsidP="00BA5CE8">
      <w:pPr>
        <w:pStyle w:val="a7"/>
        <w:numPr>
          <w:ilvl w:val="0"/>
          <w:numId w:val="6"/>
        </w:numPr>
        <w:ind w:left="-851" w:firstLine="0"/>
        <w:rPr>
          <w:sz w:val="24"/>
          <w:szCs w:val="24"/>
          <w:lang w:val="uk-UA"/>
        </w:rPr>
      </w:pPr>
      <w:r w:rsidRPr="00BA5CE8">
        <w:rPr>
          <w:sz w:val="24"/>
          <w:szCs w:val="24"/>
          <w:lang w:val="uk-UA"/>
        </w:rPr>
        <w:t>Математичне сподівання випадкового процесу. Основні властивості.</w:t>
      </w:r>
    </w:p>
    <w:p w14:paraId="3FA680C7" w14:textId="77777777" w:rsidR="00BA5CE8" w:rsidRPr="00BA5CE8" w:rsidRDefault="00BA5CE8" w:rsidP="00BA5CE8">
      <w:pPr>
        <w:pStyle w:val="a7"/>
        <w:numPr>
          <w:ilvl w:val="0"/>
          <w:numId w:val="6"/>
        </w:numPr>
        <w:ind w:left="-851" w:firstLine="0"/>
        <w:rPr>
          <w:rFonts w:eastAsia="Calibri"/>
          <w:sz w:val="24"/>
          <w:szCs w:val="24"/>
          <w:lang w:eastAsia="en-US"/>
        </w:rPr>
      </w:pPr>
      <w:r w:rsidRPr="00BA5CE8">
        <w:rPr>
          <w:sz w:val="24"/>
          <w:szCs w:val="24"/>
          <w:lang w:val="uk-UA"/>
        </w:rPr>
        <w:t xml:space="preserve">Поняття </w:t>
      </w:r>
      <w:r w:rsidRPr="00BA5CE8">
        <w:rPr>
          <w:sz w:val="22"/>
          <w:szCs w:val="22"/>
          <w:lang w:val="uk-UA"/>
        </w:rPr>
        <w:t>комп</w:t>
      </w:r>
      <w:r w:rsidRPr="00BA5CE8">
        <w:rPr>
          <w:sz w:val="22"/>
          <w:szCs w:val="22"/>
        </w:rPr>
        <w:t>’</w:t>
      </w:r>
      <w:proofErr w:type="spellStart"/>
      <w:r w:rsidRPr="00BA5CE8">
        <w:rPr>
          <w:sz w:val="22"/>
          <w:szCs w:val="22"/>
          <w:lang w:val="uk-UA"/>
        </w:rPr>
        <w:t>ютерного</w:t>
      </w:r>
      <w:proofErr w:type="spellEnd"/>
      <w:r w:rsidRPr="00BA5CE8">
        <w:rPr>
          <w:b/>
          <w:sz w:val="22"/>
          <w:szCs w:val="22"/>
          <w:lang w:val="uk-UA"/>
        </w:rPr>
        <w:t xml:space="preserve"> </w:t>
      </w:r>
      <w:r w:rsidRPr="00BA5CE8">
        <w:rPr>
          <w:sz w:val="24"/>
          <w:szCs w:val="24"/>
          <w:lang w:val="uk-UA"/>
        </w:rPr>
        <w:t xml:space="preserve">моделювання. </w:t>
      </w:r>
    </w:p>
    <w:p w14:paraId="71A73485" w14:textId="74052875" w:rsidR="00BA5CE8" w:rsidRPr="00BA5CE8" w:rsidRDefault="00BA5CE8" w:rsidP="00BA5CE8">
      <w:pPr>
        <w:numPr>
          <w:ilvl w:val="0"/>
          <w:numId w:val="6"/>
        </w:numPr>
        <w:ind w:left="-851" w:firstLine="0"/>
        <w:rPr>
          <w:rFonts w:eastAsia="Calibri"/>
          <w:sz w:val="24"/>
          <w:szCs w:val="24"/>
          <w:lang w:val="uk-UA" w:eastAsia="en-US"/>
        </w:rPr>
      </w:pPr>
      <w:r w:rsidRPr="5AB662C1">
        <w:rPr>
          <w:rFonts w:eastAsia="Calibri"/>
          <w:sz w:val="24"/>
          <w:szCs w:val="24"/>
          <w:lang w:eastAsia="en-US"/>
        </w:rPr>
        <w:t>.</w:t>
      </w:r>
    </w:p>
    <w:p w14:paraId="3696D78A" w14:textId="77777777" w:rsidR="00BA5CE8" w:rsidRPr="00BA5CE8" w:rsidRDefault="00BA5CE8" w:rsidP="00BA5CE8">
      <w:pPr>
        <w:numPr>
          <w:ilvl w:val="0"/>
          <w:numId w:val="6"/>
        </w:numPr>
        <w:ind w:left="-851" w:firstLine="0"/>
        <w:rPr>
          <w:sz w:val="22"/>
          <w:szCs w:val="22"/>
          <w:lang w:val="uk-UA"/>
        </w:rPr>
      </w:pPr>
      <w:r w:rsidRPr="00BA5CE8">
        <w:rPr>
          <w:rFonts w:eastAsia="Calibri"/>
          <w:sz w:val="24"/>
          <w:szCs w:val="24"/>
          <w:lang w:val="uk-UA" w:eastAsia="en-US"/>
        </w:rPr>
        <w:t xml:space="preserve">Знайти математичне сподівання, кореляційну функцію, дисперсію випадкового процесу </w:t>
      </w:r>
      <w:r w:rsidRPr="00BA5CE8">
        <w:rPr>
          <w:rFonts w:eastAsia="Calibri"/>
          <w:i/>
          <w:iCs/>
          <w:sz w:val="24"/>
          <w:szCs w:val="24"/>
          <w:lang w:eastAsia="en-US"/>
        </w:rPr>
        <w:t>X</w:t>
      </w:r>
      <w:r w:rsidRPr="00BA5CE8">
        <w:rPr>
          <w:rFonts w:eastAsia="Calibri"/>
          <w:i/>
          <w:iCs/>
          <w:sz w:val="24"/>
          <w:szCs w:val="24"/>
          <w:lang w:val="uk-UA" w:eastAsia="en-US"/>
        </w:rPr>
        <w:t xml:space="preserve"> </w:t>
      </w:r>
      <w:r w:rsidRPr="00BA5CE8">
        <w:rPr>
          <w:rFonts w:eastAsia="Calibri"/>
          <w:sz w:val="24"/>
          <w:szCs w:val="24"/>
          <w:lang w:val="uk-UA" w:eastAsia="en-US"/>
        </w:rPr>
        <w:t>(</w:t>
      </w:r>
      <w:r w:rsidRPr="00BA5CE8">
        <w:rPr>
          <w:rFonts w:eastAsia="Calibri"/>
          <w:i/>
          <w:iCs/>
          <w:sz w:val="24"/>
          <w:szCs w:val="24"/>
          <w:lang w:eastAsia="en-US"/>
        </w:rPr>
        <w:t>t</w:t>
      </w:r>
      <w:r w:rsidRPr="00BA5CE8">
        <w:rPr>
          <w:rFonts w:eastAsia="Calibri"/>
          <w:sz w:val="24"/>
          <w:szCs w:val="24"/>
          <w:lang w:val="uk-UA" w:eastAsia="en-US"/>
        </w:rPr>
        <w:t xml:space="preserve">) </w:t>
      </w:r>
      <w:r w:rsidRPr="00BA5CE8">
        <w:rPr>
          <w:rFonts w:eastAsia="SymbolMT"/>
          <w:sz w:val="24"/>
          <w:szCs w:val="24"/>
          <w:lang w:val="uk-UA" w:eastAsia="en-US"/>
        </w:rPr>
        <w:t>=</w:t>
      </w:r>
      <w:r w:rsidRPr="00BA5CE8">
        <w:rPr>
          <w:rFonts w:eastAsia="Calibri"/>
          <w:i/>
          <w:iCs/>
          <w:sz w:val="24"/>
          <w:szCs w:val="24"/>
          <w:lang w:eastAsia="en-US"/>
        </w:rPr>
        <w:t>U</w:t>
      </w:r>
      <w:r w:rsidRPr="00BA5CE8">
        <w:rPr>
          <w:rFonts w:eastAsia="Calibri"/>
          <w:i/>
          <w:iCs/>
          <w:sz w:val="24"/>
          <w:szCs w:val="24"/>
          <w:lang w:val="uk-UA" w:eastAsia="en-US"/>
        </w:rPr>
        <w:t xml:space="preserve"> </w:t>
      </w:r>
      <w:r w:rsidRPr="00BA5CE8">
        <w:rPr>
          <w:rFonts w:ascii="Cambria Math" w:eastAsia="SymbolMT" w:hAnsi="Cambria Math" w:cs="Cambria Math"/>
          <w:sz w:val="24"/>
          <w:szCs w:val="24"/>
          <w:lang w:val="uk-UA" w:eastAsia="en-US"/>
        </w:rPr>
        <w:t>⋅</w:t>
      </w:r>
      <w:r w:rsidRPr="00BA5CE8">
        <w:rPr>
          <w:rFonts w:eastAsia="SymbolMT"/>
          <w:sz w:val="24"/>
          <w:szCs w:val="24"/>
          <w:lang w:val="uk-UA" w:eastAsia="en-US"/>
        </w:rPr>
        <w:t xml:space="preserve"> </w:t>
      </w:r>
      <w:proofErr w:type="spellStart"/>
      <w:r w:rsidRPr="00BA5CE8">
        <w:rPr>
          <w:rFonts w:eastAsia="Calibri"/>
          <w:sz w:val="24"/>
          <w:szCs w:val="24"/>
          <w:lang w:eastAsia="en-US"/>
        </w:rPr>
        <w:t>ctg</w:t>
      </w:r>
      <w:proofErr w:type="spellEnd"/>
      <w:r w:rsidRPr="00BA5CE8">
        <w:rPr>
          <w:rFonts w:eastAsia="Calibri"/>
          <w:sz w:val="24"/>
          <w:szCs w:val="24"/>
          <w:lang w:val="uk-UA" w:eastAsia="en-US"/>
        </w:rPr>
        <w:t>2</w:t>
      </w:r>
      <w:r w:rsidRPr="00BA5CE8">
        <w:rPr>
          <w:rFonts w:eastAsia="Calibri"/>
          <w:i/>
          <w:iCs/>
          <w:sz w:val="24"/>
          <w:szCs w:val="24"/>
          <w:lang w:eastAsia="en-US"/>
        </w:rPr>
        <w:t>t</w:t>
      </w:r>
      <w:r w:rsidRPr="00BA5CE8">
        <w:rPr>
          <w:rFonts w:eastAsia="Calibri"/>
          <w:sz w:val="24"/>
          <w:szCs w:val="24"/>
          <w:lang w:val="uk-UA" w:eastAsia="en-US"/>
        </w:rPr>
        <w:t xml:space="preserve">,  де </w:t>
      </w:r>
      <w:r w:rsidRPr="00BA5CE8">
        <w:rPr>
          <w:rFonts w:eastAsia="Calibri"/>
          <w:i/>
          <w:iCs/>
          <w:sz w:val="24"/>
          <w:szCs w:val="24"/>
          <w:lang w:eastAsia="en-US"/>
        </w:rPr>
        <w:t>U</w:t>
      </w:r>
      <w:r w:rsidRPr="00BA5CE8">
        <w:rPr>
          <w:rFonts w:eastAsia="Calibri"/>
          <w:i/>
          <w:iCs/>
          <w:sz w:val="24"/>
          <w:szCs w:val="24"/>
          <w:lang w:val="uk-UA" w:eastAsia="en-US"/>
        </w:rPr>
        <w:t xml:space="preserve"> </w:t>
      </w:r>
      <w:r w:rsidRPr="00BA5CE8">
        <w:rPr>
          <w:rFonts w:eastAsia="Calibri"/>
          <w:sz w:val="24"/>
          <w:szCs w:val="24"/>
          <w:lang w:val="uk-UA" w:eastAsia="en-US"/>
        </w:rPr>
        <w:t xml:space="preserve">– випадкова величина з відомими </w:t>
      </w:r>
      <w:r w:rsidRPr="00BA5CE8">
        <w:rPr>
          <w:rFonts w:eastAsia="Calibri"/>
          <w:i/>
          <w:iCs/>
          <w:sz w:val="24"/>
          <w:szCs w:val="24"/>
          <w:lang w:eastAsia="en-US"/>
        </w:rPr>
        <w:t>M</w:t>
      </w:r>
      <w:r w:rsidRPr="00BA5CE8">
        <w:rPr>
          <w:rFonts w:eastAsia="Calibri"/>
          <w:sz w:val="24"/>
          <w:szCs w:val="24"/>
          <w:lang w:val="uk-UA" w:eastAsia="en-US"/>
        </w:rPr>
        <w:t>(</w:t>
      </w:r>
      <w:r w:rsidRPr="00BA5CE8">
        <w:rPr>
          <w:rFonts w:eastAsia="Calibri"/>
          <w:i/>
          <w:iCs/>
          <w:sz w:val="24"/>
          <w:szCs w:val="24"/>
          <w:lang w:eastAsia="en-US"/>
        </w:rPr>
        <w:t>U</w:t>
      </w:r>
      <w:r w:rsidRPr="00BA5CE8">
        <w:rPr>
          <w:rFonts w:eastAsia="Calibri"/>
          <w:sz w:val="24"/>
          <w:szCs w:val="24"/>
          <w:lang w:val="uk-UA" w:eastAsia="en-US"/>
        </w:rPr>
        <w:t xml:space="preserve">) та </w:t>
      </w:r>
      <w:r w:rsidRPr="00BA5CE8">
        <w:rPr>
          <w:rFonts w:eastAsia="Calibri"/>
          <w:i/>
          <w:iCs/>
          <w:sz w:val="24"/>
          <w:szCs w:val="24"/>
          <w:lang w:eastAsia="en-US"/>
        </w:rPr>
        <w:t>D</w:t>
      </w:r>
      <w:r w:rsidRPr="00BA5CE8">
        <w:rPr>
          <w:rFonts w:eastAsia="Calibri"/>
          <w:sz w:val="24"/>
          <w:szCs w:val="24"/>
          <w:lang w:val="uk-UA" w:eastAsia="en-US"/>
        </w:rPr>
        <w:t>(</w:t>
      </w:r>
      <w:r w:rsidRPr="00BA5CE8">
        <w:rPr>
          <w:rFonts w:eastAsia="Calibri"/>
          <w:i/>
          <w:iCs/>
          <w:sz w:val="24"/>
          <w:szCs w:val="24"/>
          <w:lang w:eastAsia="en-US"/>
        </w:rPr>
        <w:t>U</w:t>
      </w:r>
      <w:r w:rsidRPr="00BA5CE8">
        <w:rPr>
          <w:rFonts w:eastAsia="Calibri"/>
          <w:sz w:val="24"/>
          <w:szCs w:val="24"/>
          <w:lang w:val="uk-UA" w:eastAsia="en-US"/>
        </w:rPr>
        <w:t xml:space="preserve">): </w:t>
      </w:r>
      <w:r w:rsidRPr="00BA5CE8">
        <w:rPr>
          <w:rFonts w:eastAsia="Calibri"/>
          <w:i/>
          <w:iCs/>
          <w:sz w:val="24"/>
          <w:szCs w:val="24"/>
          <w:lang w:eastAsia="en-US"/>
        </w:rPr>
        <w:t>M</w:t>
      </w:r>
      <w:r w:rsidRPr="00BA5CE8">
        <w:rPr>
          <w:rFonts w:eastAsia="Calibri"/>
          <w:sz w:val="24"/>
          <w:szCs w:val="24"/>
          <w:lang w:val="uk-UA" w:eastAsia="en-US"/>
        </w:rPr>
        <w:t>(</w:t>
      </w:r>
      <w:r w:rsidRPr="00BA5CE8">
        <w:rPr>
          <w:rFonts w:eastAsia="Calibri"/>
          <w:i/>
          <w:iCs/>
          <w:sz w:val="24"/>
          <w:szCs w:val="24"/>
          <w:lang w:eastAsia="en-US"/>
        </w:rPr>
        <w:t>U</w:t>
      </w:r>
      <w:r w:rsidRPr="00BA5CE8">
        <w:rPr>
          <w:rFonts w:eastAsia="Calibri"/>
          <w:sz w:val="24"/>
          <w:szCs w:val="24"/>
          <w:lang w:val="uk-UA" w:eastAsia="en-US"/>
        </w:rPr>
        <w:t xml:space="preserve">) </w:t>
      </w:r>
      <w:r w:rsidRPr="00BA5CE8">
        <w:rPr>
          <w:rFonts w:eastAsia="SymbolMT"/>
          <w:sz w:val="24"/>
          <w:szCs w:val="24"/>
          <w:lang w:val="uk-UA" w:eastAsia="en-US"/>
        </w:rPr>
        <w:t xml:space="preserve">= </w:t>
      </w:r>
      <w:r w:rsidRPr="00BA5CE8">
        <w:rPr>
          <w:rFonts w:eastAsia="Calibri"/>
          <w:sz w:val="24"/>
          <w:szCs w:val="24"/>
          <w:lang w:val="uk-UA" w:eastAsia="en-US"/>
        </w:rPr>
        <w:t xml:space="preserve">2, </w:t>
      </w:r>
      <w:r w:rsidRPr="00BA5CE8">
        <w:rPr>
          <w:rFonts w:eastAsia="Calibri"/>
          <w:i/>
          <w:iCs/>
          <w:sz w:val="24"/>
          <w:szCs w:val="24"/>
          <w:lang w:eastAsia="en-US"/>
        </w:rPr>
        <w:t>D</w:t>
      </w:r>
      <w:r w:rsidRPr="00BA5CE8">
        <w:rPr>
          <w:rFonts w:eastAsia="Calibri"/>
          <w:sz w:val="24"/>
          <w:szCs w:val="24"/>
          <w:lang w:val="uk-UA" w:eastAsia="en-US"/>
        </w:rPr>
        <w:t>(</w:t>
      </w:r>
      <w:r w:rsidRPr="00BA5CE8">
        <w:rPr>
          <w:rFonts w:eastAsia="Calibri"/>
          <w:i/>
          <w:iCs/>
          <w:sz w:val="24"/>
          <w:szCs w:val="24"/>
          <w:lang w:eastAsia="en-US"/>
        </w:rPr>
        <w:t>U</w:t>
      </w:r>
      <w:r w:rsidRPr="00BA5CE8">
        <w:rPr>
          <w:rFonts w:eastAsia="Calibri"/>
          <w:sz w:val="24"/>
          <w:szCs w:val="24"/>
          <w:lang w:val="uk-UA" w:eastAsia="en-US"/>
        </w:rPr>
        <w:t xml:space="preserve">) </w:t>
      </w:r>
      <w:r w:rsidRPr="00BA5CE8">
        <w:rPr>
          <w:rFonts w:eastAsia="SymbolMT"/>
          <w:sz w:val="24"/>
          <w:szCs w:val="24"/>
          <w:lang w:val="uk-UA" w:eastAsia="en-US"/>
        </w:rPr>
        <w:t xml:space="preserve">= </w:t>
      </w:r>
      <w:r w:rsidRPr="00BA5CE8">
        <w:rPr>
          <w:rFonts w:eastAsia="Calibri"/>
          <w:sz w:val="24"/>
          <w:szCs w:val="24"/>
          <w:lang w:val="uk-UA" w:eastAsia="en-US"/>
        </w:rPr>
        <w:t>3.</w:t>
      </w:r>
    </w:p>
    <w:p w14:paraId="53D7A179" w14:textId="77777777" w:rsidR="00BA5CE8" w:rsidRPr="00BA5CE8" w:rsidRDefault="00BA5CE8" w:rsidP="00BA5CE8">
      <w:pPr>
        <w:ind w:left="-851"/>
        <w:rPr>
          <w:sz w:val="22"/>
          <w:szCs w:val="22"/>
          <w:lang w:val="uk-UA"/>
        </w:rPr>
      </w:pPr>
    </w:p>
    <w:p w14:paraId="1FA204AC" w14:textId="77777777" w:rsidR="00BA5CE8" w:rsidRPr="00BA5CE8" w:rsidRDefault="00BA5CE8" w:rsidP="00BA5CE8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ind w:left="-851"/>
        <w:rPr>
          <w:sz w:val="18"/>
          <w:szCs w:val="18"/>
          <w:lang w:val="uk-UA"/>
        </w:rPr>
      </w:pPr>
      <w:r w:rsidRPr="00BA5CE8">
        <w:rPr>
          <w:sz w:val="18"/>
          <w:szCs w:val="18"/>
          <w:lang w:val="uk-UA"/>
        </w:rPr>
        <w:t>Затверджено на засіданні кафедри комп'ютерних технологій                                    Протокол  №12    від    28.02.2024 р.</w:t>
      </w:r>
    </w:p>
    <w:p w14:paraId="2DED7766" w14:textId="2599EE43" w:rsidR="00BA5CE8" w:rsidRPr="00BA5CE8" w:rsidRDefault="00BA5CE8" w:rsidP="00BA5CE8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ind w:left="-851"/>
        <w:rPr>
          <w:sz w:val="18"/>
          <w:szCs w:val="18"/>
          <w:lang w:val="uk-UA"/>
        </w:rPr>
      </w:pPr>
      <w:proofErr w:type="spellStart"/>
      <w:r w:rsidRPr="00BA5CE8">
        <w:rPr>
          <w:sz w:val="18"/>
          <w:szCs w:val="18"/>
          <w:lang w:val="uk-UA"/>
        </w:rPr>
        <w:t>Т.в.о</w:t>
      </w:r>
      <w:proofErr w:type="spellEnd"/>
      <w:r w:rsidRPr="00BA5CE8">
        <w:rPr>
          <w:sz w:val="18"/>
          <w:szCs w:val="18"/>
          <w:lang w:val="uk-UA"/>
        </w:rPr>
        <w:t>. зав. кафедри _____________________ Зайцев В.Г.                              Екзаменатор  __________________________Зайцева Т. А.</w:t>
      </w:r>
    </w:p>
    <w:p w14:paraId="0A0A3F7A" w14:textId="6CC9E467" w:rsidR="00BA5CE8" w:rsidRDefault="00BA5CE8">
      <w:pPr>
        <w:suppressAutoHyphens w:val="0"/>
        <w:spacing w:after="160" w:line="259" w:lineRule="auto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br w:type="page"/>
      </w:r>
    </w:p>
    <w:p w14:paraId="184C444C" w14:textId="77777777" w:rsidR="00BA5CE8" w:rsidRPr="00BA5CE8" w:rsidRDefault="00BA5CE8" w:rsidP="00BA5CE8">
      <w:pPr>
        <w:ind w:left="-851"/>
        <w:rPr>
          <w:sz w:val="18"/>
          <w:szCs w:val="18"/>
          <w:lang w:val="uk-UA"/>
        </w:rPr>
      </w:pPr>
    </w:p>
    <w:p w14:paraId="4631E05F" w14:textId="77777777" w:rsidR="00BA5CE8" w:rsidRPr="00BA5CE8" w:rsidRDefault="00BA5CE8" w:rsidP="00BA5CE8">
      <w:pPr>
        <w:pStyle w:val="a3"/>
        <w:spacing w:after="0"/>
        <w:ind w:left="-851"/>
        <w:rPr>
          <w:rFonts w:ascii="Times New Roman" w:hAnsi="Times New Roman" w:cs="Times New Roman"/>
          <w:sz w:val="22"/>
          <w:szCs w:val="22"/>
        </w:rPr>
      </w:pPr>
      <w:proofErr w:type="spellStart"/>
      <w:r w:rsidRPr="00BA5CE8">
        <w:rPr>
          <w:rFonts w:ascii="Times New Roman" w:hAnsi="Times New Roman" w:cs="Times New Roman"/>
          <w:b/>
          <w:sz w:val="28"/>
          <w:szCs w:val="28"/>
        </w:rPr>
        <w:t>Дніпровський</w:t>
      </w:r>
      <w:proofErr w:type="spellEnd"/>
      <w:r w:rsidRPr="00BA5C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A5CE8">
        <w:rPr>
          <w:rFonts w:ascii="Times New Roman" w:hAnsi="Times New Roman" w:cs="Times New Roman"/>
          <w:b/>
          <w:sz w:val="28"/>
          <w:szCs w:val="28"/>
        </w:rPr>
        <w:t>національний</w:t>
      </w:r>
      <w:proofErr w:type="spellEnd"/>
      <w:r w:rsidRPr="00BA5C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A5CE8">
        <w:rPr>
          <w:rFonts w:ascii="Times New Roman" w:hAnsi="Times New Roman" w:cs="Times New Roman"/>
          <w:b/>
          <w:sz w:val="28"/>
          <w:szCs w:val="28"/>
        </w:rPr>
        <w:t>університет</w:t>
      </w:r>
      <w:proofErr w:type="spellEnd"/>
      <w:r w:rsidRPr="00BA5C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A5CE8">
        <w:rPr>
          <w:rFonts w:ascii="Times New Roman" w:hAnsi="Times New Roman" w:cs="Times New Roman"/>
          <w:b/>
          <w:sz w:val="28"/>
          <w:szCs w:val="28"/>
        </w:rPr>
        <w:t>імені</w:t>
      </w:r>
      <w:proofErr w:type="spellEnd"/>
      <w:r w:rsidRPr="00BA5CE8">
        <w:rPr>
          <w:rFonts w:ascii="Times New Roman" w:hAnsi="Times New Roman" w:cs="Times New Roman"/>
          <w:b/>
          <w:sz w:val="28"/>
          <w:szCs w:val="28"/>
        </w:rPr>
        <w:t xml:space="preserve"> Олеся Гончара</w:t>
      </w:r>
    </w:p>
    <w:p w14:paraId="02796712" w14:textId="77777777" w:rsidR="00BA5CE8" w:rsidRPr="00BA5CE8" w:rsidRDefault="00BA5CE8" w:rsidP="00BA5CE8">
      <w:pPr>
        <w:pStyle w:val="a3"/>
        <w:spacing w:after="0"/>
        <w:ind w:left="-851"/>
        <w:rPr>
          <w:rFonts w:ascii="Times New Roman" w:hAnsi="Times New Roman" w:cs="Times New Roman"/>
          <w:sz w:val="22"/>
          <w:szCs w:val="22"/>
        </w:rPr>
      </w:pPr>
      <w:r w:rsidRPr="00BA5CE8">
        <w:rPr>
          <w:rFonts w:ascii="Times New Roman" w:hAnsi="Times New Roman" w:cs="Times New Roman"/>
          <w:sz w:val="22"/>
          <w:szCs w:val="22"/>
        </w:rPr>
        <w:t>Перший (</w:t>
      </w:r>
      <w:proofErr w:type="spellStart"/>
      <w:r w:rsidRPr="00BA5CE8">
        <w:rPr>
          <w:rFonts w:ascii="Times New Roman" w:hAnsi="Times New Roman" w:cs="Times New Roman"/>
          <w:sz w:val="22"/>
          <w:szCs w:val="22"/>
        </w:rPr>
        <w:t>бакалаврський</w:t>
      </w:r>
      <w:proofErr w:type="spellEnd"/>
      <w:r w:rsidRPr="00BA5CE8">
        <w:rPr>
          <w:rFonts w:ascii="Times New Roman" w:hAnsi="Times New Roman" w:cs="Times New Roman"/>
          <w:sz w:val="22"/>
          <w:szCs w:val="22"/>
        </w:rPr>
        <w:t xml:space="preserve">) </w:t>
      </w:r>
      <w:proofErr w:type="spellStart"/>
      <w:r w:rsidRPr="00BA5CE8">
        <w:rPr>
          <w:rFonts w:ascii="Times New Roman" w:hAnsi="Times New Roman" w:cs="Times New Roman"/>
          <w:sz w:val="22"/>
          <w:szCs w:val="22"/>
        </w:rPr>
        <w:t>рівень</w:t>
      </w:r>
      <w:proofErr w:type="spellEnd"/>
      <w:r w:rsidRPr="00BA5CE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A5CE8">
        <w:rPr>
          <w:rFonts w:ascii="Times New Roman" w:hAnsi="Times New Roman" w:cs="Times New Roman"/>
          <w:sz w:val="22"/>
          <w:szCs w:val="22"/>
        </w:rPr>
        <w:t>вищої</w:t>
      </w:r>
      <w:proofErr w:type="spellEnd"/>
      <w:r w:rsidRPr="00BA5CE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A5CE8">
        <w:rPr>
          <w:rFonts w:ascii="Times New Roman" w:hAnsi="Times New Roman" w:cs="Times New Roman"/>
          <w:sz w:val="22"/>
          <w:szCs w:val="22"/>
        </w:rPr>
        <w:t>освіти</w:t>
      </w:r>
      <w:proofErr w:type="spellEnd"/>
      <w:r w:rsidRPr="00BA5CE8">
        <w:rPr>
          <w:rFonts w:ascii="Times New Roman" w:hAnsi="Times New Roman" w:cs="Times New Roman"/>
          <w:sz w:val="22"/>
          <w:szCs w:val="22"/>
        </w:rPr>
        <w:t xml:space="preserve">: </w:t>
      </w:r>
      <w:r w:rsidRPr="00BA5CE8">
        <w:rPr>
          <w:rFonts w:ascii="Times New Roman" w:hAnsi="Times New Roman" w:cs="Times New Roman"/>
          <w:b/>
          <w:sz w:val="22"/>
          <w:szCs w:val="22"/>
        </w:rPr>
        <w:t>бакалавр</w:t>
      </w:r>
    </w:p>
    <w:p w14:paraId="6640E8D1" w14:textId="77777777" w:rsidR="00BA5CE8" w:rsidRPr="00BA5CE8" w:rsidRDefault="00BA5CE8" w:rsidP="00BA5CE8">
      <w:pPr>
        <w:ind w:left="-851"/>
        <w:rPr>
          <w:sz w:val="22"/>
          <w:szCs w:val="22"/>
          <w:lang w:val="uk-UA"/>
        </w:rPr>
      </w:pPr>
      <w:r w:rsidRPr="00BA5CE8">
        <w:rPr>
          <w:sz w:val="22"/>
          <w:szCs w:val="22"/>
          <w:lang w:val="uk-UA"/>
        </w:rPr>
        <w:t>Спеціальність</w:t>
      </w:r>
      <w:r w:rsidRPr="00BA5CE8">
        <w:rPr>
          <w:b/>
          <w:sz w:val="22"/>
          <w:szCs w:val="22"/>
          <w:lang w:val="uk-UA"/>
        </w:rPr>
        <w:t>:  113  Прикладна математика (</w:t>
      </w:r>
      <w:r>
        <w:rPr>
          <w:b/>
          <w:sz w:val="22"/>
          <w:szCs w:val="22"/>
          <w:lang w:val="uk-UA"/>
        </w:rPr>
        <w:t>З</w:t>
      </w:r>
      <w:r w:rsidRPr="00BA5CE8">
        <w:rPr>
          <w:b/>
          <w:sz w:val="22"/>
          <w:szCs w:val="22"/>
          <w:lang w:val="uk-UA"/>
        </w:rPr>
        <w:t>. ф</w:t>
      </w:r>
      <w:r>
        <w:rPr>
          <w:b/>
          <w:sz w:val="22"/>
          <w:szCs w:val="22"/>
          <w:lang w:val="uk-UA"/>
        </w:rPr>
        <w:t>.</w:t>
      </w:r>
      <w:r w:rsidRPr="00BA5CE8">
        <w:rPr>
          <w:b/>
          <w:sz w:val="22"/>
          <w:szCs w:val="22"/>
          <w:lang w:val="uk-UA"/>
        </w:rPr>
        <w:t xml:space="preserve"> </w:t>
      </w:r>
      <w:proofErr w:type="spellStart"/>
      <w:r w:rsidRPr="00BA5CE8">
        <w:rPr>
          <w:b/>
          <w:sz w:val="22"/>
          <w:szCs w:val="22"/>
          <w:lang w:val="uk-UA"/>
        </w:rPr>
        <w:t>навч</w:t>
      </w:r>
      <w:proofErr w:type="spellEnd"/>
      <w:r w:rsidRPr="00BA5CE8">
        <w:rPr>
          <w:b/>
          <w:sz w:val="22"/>
          <w:szCs w:val="22"/>
          <w:lang w:val="uk-UA"/>
        </w:rPr>
        <w:t xml:space="preserve">. )                                              </w:t>
      </w:r>
      <w:r w:rsidRPr="00BA5CE8">
        <w:rPr>
          <w:sz w:val="22"/>
          <w:szCs w:val="22"/>
          <w:lang w:val="uk-UA"/>
        </w:rPr>
        <w:t xml:space="preserve">Семестр:  </w:t>
      </w:r>
      <w:r w:rsidRPr="00BA5CE8">
        <w:rPr>
          <w:b/>
          <w:sz w:val="22"/>
          <w:szCs w:val="22"/>
          <w:lang w:val="en-US"/>
        </w:rPr>
        <w:t>VII</w:t>
      </w:r>
      <w:r>
        <w:rPr>
          <w:b/>
          <w:sz w:val="22"/>
          <w:szCs w:val="22"/>
          <w:lang w:val="uk-UA"/>
        </w:rPr>
        <w:t>І</w:t>
      </w:r>
    </w:p>
    <w:p w14:paraId="229C89D9" w14:textId="77777777" w:rsidR="00BA5CE8" w:rsidRPr="00BA5CE8" w:rsidRDefault="00BA5CE8" w:rsidP="00BA5CE8">
      <w:pPr>
        <w:ind w:left="-851"/>
        <w:rPr>
          <w:b/>
          <w:sz w:val="22"/>
          <w:szCs w:val="22"/>
          <w:lang w:val="uk-UA"/>
        </w:rPr>
      </w:pPr>
      <w:r w:rsidRPr="00BA5CE8">
        <w:rPr>
          <w:sz w:val="22"/>
          <w:szCs w:val="22"/>
          <w:lang w:val="uk-UA"/>
        </w:rPr>
        <w:t xml:space="preserve">Навчальна дисципліна: </w:t>
      </w:r>
      <w:r w:rsidRPr="00BA5CE8">
        <w:rPr>
          <w:b/>
          <w:sz w:val="22"/>
          <w:szCs w:val="22"/>
          <w:lang w:val="uk-UA"/>
        </w:rPr>
        <w:t>Комп</w:t>
      </w:r>
      <w:r w:rsidRPr="00BA5CE8">
        <w:rPr>
          <w:b/>
          <w:sz w:val="22"/>
          <w:szCs w:val="22"/>
        </w:rPr>
        <w:t>’</w:t>
      </w:r>
      <w:proofErr w:type="spellStart"/>
      <w:r w:rsidRPr="00BA5CE8">
        <w:rPr>
          <w:b/>
          <w:sz w:val="22"/>
          <w:szCs w:val="22"/>
          <w:lang w:val="uk-UA"/>
        </w:rPr>
        <w:t>ютерне</w:t>
      </w:r>
      <w:proofErr w:type="spellEnd"/>
      <w:r w:rsidRPr="00BA5CE8">
        <w:rPr>
          <w:b/>
          <w:sz w:val="22"/>
          <w:szCs w:val="22"/>
          <w:lang w:val="uk-UA"/>
        </w:rPr>
        <w:t xml:space="preserve"> моделювання систем та процесів</w:t>
      </w:r>
    </w:p>
    <w:p w14:paraId="6A6108FC" w14:textId="77777777" w:rsidR="00BA5CE8" w:rsidRPr="00BA5CE8" w:rsidRDefault="00BA5CE8" w:rsidP="00BA5CE8">
      <w:pPr>
        <w:ind w:left="-851"/>
        <w:rPr>
          <w:b/>
          <w:sz w:val="22"/>
          <w:szCs w:val="22"/>
          <w:lang w:val="uk-UA"/>
        </w:rPr>
      </w:pPr>
    </w:p>
    <w:p w14:paraId="27A2A139" w14:textId="77777777" w:rsidR="00BA5CE8" w:rsidRPr="00BA5CE8" w:rsidRDefault="00BA5CE8" w:rsidP="00BA5CE8">
      <w:pPr>
        <w:pStyle w:val="1"/>
        <w:keepLines w:val="0"/>
        <w:tabs>
          <w:tab w:val="num" w:pos="432"/>
        </w:tabs>
        <w:spacing w:before="0" w:after="0"/>
        <w:ind w:left="-851"/>
        <w:jc w:val="center"/>
        <w:rPr>
          <w:rFonts w:ascii="Times New Roman" w:hAnsi="Times New Roman" w:cs="Times New Roman"/>
          <w:lang w:val="uk-UA"/>
        </w:rPr>
      </w:pPr>
      <w:r w:rsidRPr="00BA5CE8">
        <w:rPr>
          <w:rFonts w:ascii="Times New Roman" w:hAnsi="Times New Roman" w:cs="Times New Roman"/>
          <w:b/>
          <w:bCs/>
          <w:sz w:val="28"/>
          <w:szCs w:val="28"/>
          <w:lang w:val="uk-UA"/>
        </w:rPr>
        <w:t>Екзаменаційний білет №3</w:t>
      </w:r>
    </w:p>
    <w:p w14:paraId="250FD8A2" w14:textId="77777777" w:rsidR="00BA5CE8" w:rsidRPr="00BA5CE8" w:rsidRDefault="00BA5CE8" w:rsidP="00BA5CE8">
      <w:pPr>
        <w:pStyle w:val="a7"/>
        <w:numPr>
          <w:ilvl w:val="0"/>
          <w:numId w:val="7"/>
        </w:numPr>
        <w:ind w:left="-851" w:firstLine="0"/>
        <w:rPr>
          <w:sz w:val="24"/>
          <w:szCs w:val="24"/>
          <w:lang w:val="uk-UA"/>
        </w:rPr>
      </w:pPr>
      <w:r w:rsidRPr="00BA5CE8">
        <w:rPr>
          <w:sz w:val="24"/>
          <w:szCs w:val="24"/>
          <w:lang w:val="uk-UA"/>
        </w:rPr>
        <w:t>Нормована кореляційна функція випадкового процесу та її властивості.</w:t>
      </w:r>
    </w:p>
    <w:p w14:paraId="6BF678EB" w14:textId="77777777" w:rsidR="00BA5CE8" w:rsidRPr="00BA5CE8" w:rsidRDefault="00BA5CE8" w:rsidP="00BA5CE8">
      <w:pPr>
        <w:numPr>
          <w:ilvl w:val="0"/>
          <w:numId w:val="7"/>
        </w:numPr>
        <w:ind w:left="-851" w:firstLine="0"/>
        <w:rPr>
          <w:rFonts w:eastAsia="Calibri"/>
          <w:sz w:val="24"/>
          <w:szCs w:val="24"/>
          <w:lang w:val="uk-UA" w:eastAsia="en-US"/>
        </w:rPr>
      </w:pPr>
      <w:r w:rsidRPr="00BA5CE8">
        <w:rPr>
          <w:sz w:val="24"/>
          <w:szCs w:val="24"/>
          <w:lang w:val="uk-UA"/>
        </w:rPr>
        <w:t>Поняття складної системи. Основні складові.</w:t>
      </w:r>
    </w:p>
    <w:p w14:paraId="69EBC334" w14:textId="77777777" w:rsidR="00BA5CE8" w:rsidRPr="00BA5CE8" w:rsidRDefault="00BA5CE8" w:rsidP="00BA5CE8">
      <w:pPr>
        <w:numPr>
          <w:ilvl w:val="0"/>
          <w:numId w:val="7"/>
        </w:numPr>
        <w:ind w:left="-851" w:firstLine="0"/>
        <w:rPr>
          <w:rFonts w:eastAsia="Calibri"/>
          <w:sz w:val="24"/>
          <w:szCs w:val="24"/>
          <w:lang w:val="uk-UA" w:eastAsia="en-US"/>
        </w:rPr>
      </w:pPr>
      <w:r w:rsidRPr="00BA5CE8">
        <w:rPr>
          <w:rFonts w:eastAsia="Calibri"/>
          <w:sz w:val="24"/>
          <w:szCs w:val="24"/>
          <w:lang w:val="uk-UA" w:eastAsia="en-US"/>
        </w:rPr>
        <w:t>За</w:t>
      </w:r>
    </w:p>
    <w:p w14:paraId="659CBB5A" w14:textId="0FE8A8EE" w:rsidR="00BA5CE8" w:rsidRPr="00BA5CE8" w:rsidRDefault="00BA5CE8" w:rsidP="00BA5CE8">
      <w:pPr>
        <w:numPr>
          <w:ilvl w:val="0"/>
          <w:numId w:val="7"/>
        </w:numPr>
        <w:ind w:left="-851" w:firstLine="0"/>
        <w:rPr>
          <w:rFonts w:eastAsia="Calibri"/>
          <w:sz w:val="24"/>
          <w:szCs w:val="24"/>
          <w:lang w:val="uk-UA" w:eastAsia="en-US"/>
        </w:rPr>
      </w:pPr>
      <w:r w:rsidRPr="5AB662C1">
        <w:rPr>
          <w:rFonts w:eastAsia="Calibri"/>
          <w:sz w:val="24"/>
          <w:szCs w:val="24"/>
          <w:lang w:val="uk-UA" w:eastAsia="en-US"/>
        </w:rPr>
        <w:t xml:space="preserve">Знайти математичне сподівання, кореляційну функцію, дисперсію випадкового процесу </w:t>
      </w:r>
      <w:r w:rsidRPr="5AB662C1">
        <w:rPr>
          <w:rFonts w:eastAsia="Calibri"/>
          <w:i/>
          <w:iCs/>
          <w:sz w:val="24"/>
          <w:szCs w:val="24"/>
          <w:lang w:eastAsia="en-US"/>
        </w:rPr>
        <w:t>X</w:t>
      </w:r>
      <w:r w:rsidRPr="5AB662C1">
        <w:rPr>
          <w:rFonts w:eastAsia="Calibri"/>
          <w:i/>
          <w:iCs/>
          <w:sz w:val="24"/>
          <w:szCs w:val="24"/>
          <w:lang w:val="uk-UA" w:eastAsia="en-US"/>
        </w:rPr>
        <w:t xml:space="preserve"> </w:t>
      </w:r>
      <w:r w:rsidRPr="5AB662C1">
        <w:rPr>
          <w:rFonts w:eastAsia="Calibri"/>
          <w:sz w:val="24"/>
          <w:szCs w:val="24"/>
          <w:lang w:val="uk-UA" w:eastAsia="en-US"/>
        </w:rPr>
        <w:t>(</w:t>
      </w:r>
      <w:r w:rsidRPr="5AB662C1">
        <w:rPr>
          <w:rFonts w:eastAsia="Calibri"/>
          <w:i/>
          <w:iCs/>
          <w:sz w:val="24"/>
          <w:szCs w:val="24"/>
          <w:lang w:eastAsia="en-US"/>
        </w:rPr>
        <w:t>t</w:t>
      </w:r>
      <w:r w:rsidRPr="5AB662C1">
        <w:rPr>
          <w:rFonts w:eastAsia="Calibri"/>
          <w:sz w:val="24"/>
          <w:szCs w:val="24"/>
          <w:lang w:val="uk-UA" w:eastAsia="en-US"/>
        </w:rPr>
        <w:t xml:space="preserve">) </w:t>
      </w:r>
      <w:r w:rsidRPr="5AB662C1">
        <w:rPr>
          <w:rFonts w:eastAsia="SymbolMT"/>
          <w:sz w:val="24"/>
          <w:szCs w:val="24"/>
          <w:lang w:val="uk-UA" w:eastAsia="en-US"/>
        </w:rPr>
        <w:t>=</w:t>
      </w:r>
      <w:r w:rsidRPr="5AB662C1">
        <w:rPr>
          <w:rFonts w:eastAsia="Calibri"/>
          <w:i/>
          <w:iCs/>
          <w:sz w:val="24"/>
          <w:szCs w:val="24"/>
          <w:lang w:eastAsia="en-US"/>
        </w:rPr>
        <w:t>U</w:t>
      </w:r>
      <w:r w:rsidRPr="5AB662C1">
        <w:rPr>
          <w:rFonts w:ascii="Cambria Math" w:eastAsia="SymbolMT" w:hAnsi="Cambria Math" w:cs="Cambria Math"/>
          <w:sz w:val="24"/>
          <w:szCs w:val="24"/>
          <w:lang w:val="uk-UA" w:eastAsia="en-US"/>
        </w:rPr>
        <w:t>⋅</w:t>
      </w:r>
      <w:proofErr w:type="spellStart"/>
      <w:r w:rsidRPr="5AB662C1">
        <w:rPr>
          <w:rFonts w:eastAsia="Calibri"/>
          <w:sz w:val="24"/>
          <w:szCs w:val="24"/>
          <w:lang w:eastAsia="en-US"/>
        </w:rPr>
        <w:t>tg</w:t>
      </w:r>
      <w:proofErr w:type="spellEnd"/>
      <w:r w:rsidRPr="5AB662C1">
        <w:rPr>
          <w:rFonts w:eastAsia="Calibri"/>
          <w:sz w:val="24"/>
          <w:szCs w:val="24"/>
          <w:lang w:val="uk-UA" w:eastAsia="en-US"/>
        </w:rPr>
        <w:t>2</w:t>
      </w:r>
      <w:r w:rsidRPr="5AB662C1">
        <w:rPr>
          <w:rFonts w:eastAsia="Calibri"/>
          <w:i/>
          <w:iCs/>
          <w:sz w:val="24"/>
          <w:szCs w:val="24"/>
          <w:lang w:eastAsia="en-US"/>
        </w:rPr>
        <w:t>t</w:t>
      </w:r>
      <w:r w:rsidRPr="5AB662C1">
        <w:rPr>
          <w:rFonts w:eastAsia="Calibri"/>
          <w:sz w:val="24"/>
          <w:szCs w:val="24"/>
          <w:lang w:val="uk-UA" w:eastAsia="en-US"/>
        </w:rPr>
        <w:t xml:space="preserve">,  де </w:t>
      </w:r>
      <w:r w:rsidRPr="5AB662C1">
        <w:rPr>
          <w:rFonts w:eastAsia="Calibri"/>
          <w:i/>
          <w:iCs/>
          <w:sz w:val="24"/>
          <w:szCs w:val="24"/>
          <w:lang w:eastAsia="en-US"/>
        </w:rPr>
        <w:t>U</w:t>
      </w:r>
      <w:r w:rsidRPr="5AB662C1">
        <w:rPr>
          <w:rFonts w:eastAsia="Calibri"/>
          <w:i/>
          <w:iCs/>
          <w:sz w:val="24"/>
          <w:szCs w:val="24"/>
          <w:lang w:val="uk-UA" w:eastAsia="en-US"/>
        </w:rPr>
        <w:t xml:space="preserve"> </w:t>
      </w:r>
      <w:r w:rsidRPr="5AB662C1">
        <w:rPr>
          <w:rFonts w:eastAsia="Calibri"/>
          <w:sz w:val="24"/>
          <w:szCs w:val="24"/>
          <w:lang w:val="uk-UA" w:eastAsia="en-US"/>
        </w:rPr>
        <w:t xml:space="preserve">– випадкова величина з відомими </w:t>
      </w:r>
      <w:r w:rsidRPr="5AB662C1">
        <w:rPr>
          <w:rFonts w:eastAsia="Calibri"/>
          <w:i/>
          <w:iCs/>
          <w:sz w:val="24"/>
          <w:szCs w:val="24"/>
          <w:lang w:eastAsia="en-US"/>
        </w:rPr>
        <w:t>M</w:t>
      </w:r>
      <w:r w:rsidRPr="5AB662C1">
        <w:rPr>
          <w:rFonts w:eastAsia="Calibri"/>
          <w:sz w:val="24"/>
          <w:szCs w:val="24"/>
          <w:lang w:val="uk-UA" w:eastAsia="en-US"/>
        </w:rPr>
        <w:t>(</w:t>
      </w:r>
      <w:r w:rsidRPr="5AB662C1">
        <w:rPr>
          <w:rFonts w:eastAsia="Calibri"/>
          <w:i/>
          <w:iCs/>
          <w:sz w:val="24"/>
          <w:szCs w:val="24"/>
          <w:lang w:eastAsia="en-US"/>
        </w:rPr>
        <w:t>U</w:t>
      </w:r>
      <w:r w:rsidRPr="5AB662C1">
        <w:rPr>
          <w:rFonts w:eastAsia="Calibri"/>
          <w:sz w:val="24"/>
          <w:szCs w:val="24"/>
          <w:lang w:val="uk-UA" w:eastAsia="en-US"/>
        </w:rPr>
        <w:t xml:space="preserve">) та </w:t>
      </w:r>
      <w:r w:rsidRPr="5AB662C1">
        <w:rPr>
          <w:rFonts w:eastAsia="Calibri"/>
          <w:i/>
          <w:iCs/>
          <w:sz w:val="24"/>
          <w:szCs w:val="24"/>
          <w:lang w:eastAsia="en-US"/>
        </w:rPr>
        <w:t>D</w:t>
      </w:r>
      <w:r w:rsidRPr="5AB662C1">
        <w:rPr>
          <w:rFonts w:eastAsia="Calibri"/>
          <w:sz w:val="24"/>
          <w:szCs w:val="24"/>
          <w:lang w:val="uk-UA" w:eastAsia="en-US"/>
        </w:rPr>
        <w:t>(</w:t>
      </w:r>
      <w:r w:rsidRPr="5AB662C1">
        <w:rPr>
          <w:rFonts w:eastAsia="Calibri"/>
          <w:i/>
          <w:iCs/>
          <w:sz w:val="24"/>
          <w:szCs w:val="24"/>
          <w:lang w:eastAsia="en-US"/>
        </w:rPr>
        <w:t>U</w:t>
      </w:r>
      <w:r w:rsidRPr="5AB662C1">
        <w:rPr>
          <w:rFonts w:eastAsia="Calibri"/>
          <w:sz w:val="24"/>
          <w:szCs w:val="24"/>
          <w:lang w:val="uk-UA" w:eastAsia="en-US"/>
        </w:rPr>
        <w:t xml:space="preserve">): </w:t>
      </w:r>
      <w:r w:rsidRPr="5AB662C1">
        <w:rPr>
          <w:rFonts w:eastAsia="Calibri"/>
          <w:i/>
          <w:iCs/>
          <w:sz w:val="24"/>
          <w:szCs w:val="24"/>
          <w:lang w:eastAsia="en-US"/>
        </w:rPr>
        <w:t>M</w:t>
      </w:r>
      <w:r w:rsidRPr="5AB662C1">
        <w:rPr>
          <w:rFonts w:eastAsia="Calibri"/>
          <w:sz w:val="24"/>
          <w:szCs w:val="24"/>
          <w:lang w:val="uk-UA" w:eastAsia="en-US"/>
        </w:rPr>
        <w:t>(</w:t>
      </w:r>
      <w:r w:rsidRPr="5AB662C1">
        <w:rPr>
          <w:rFonts w:eastAsia="Calibri"/>
          <w:i/>
          <w:iCs/>
          <w:sz w:val="24"/>
          <w:szCs w:val="24"/>
          <w:lang w:eastAsia="en-US"/>
        </w:rPr>
        <w:t>U</w:t>
      </w:r>
      <w:r w:rsidRPr="5AB662C1">
        <w:rPr>
          <w:rFonts w:eastAsia="Calibri"/>
          <w:sz w:val="24"/>
          <w:szCs w:val="24"/>
          <w:lang w:val="uk-UA" w:eastAsia="en-US"/>
        </w:rPr>
        <w:t xml:space="preserve">) </w:t>
      </w:r>
      <w:r w:rsidRPr="5AB662C1">
        <w:rPr>
          <w:rFonts w:eastAsia="SymbolMT"/>
          <w:sz w:val="24"/>
          <w:szCs w:val="24"/>
          <w:lang w:val="uk-UA" w:eastAsia="en-US"/>
        </w:rPr>
        <w:t xml:space="preserve">= </w:t>
      </w:r>
      <w:r w:rsidRPr="5AB662C1">
        <w:rPr>
          <w:rFonts w:eastAsia="Calibri"/>
          <w:sz w:val="24"/>
          <w:szCs w:val="24"/>
          <w:lang w:val="uk-UA" w:eastAsia="en-US"/>
        </w:rPr>
        <w:t xml:space="preserve">2, </w:t>
      </w:r>
      <w:r w:rsidRPr="5AB662C1">
        <w:rPr>
          <w:rFonts w:eastAsia="Calibri"/>
          <w:i/>
          <w:iCs/>
          <w:sz w:val="24"/>
          <w:szCs w:val="24"/>
          <w:lang w:eastAsia="en-US"/>
        </w:rPr>
        <w:t>D</w:t>
      </w:r>
      <w:r w:rsidRPr="5AB662C1">
        <w:rPr>
          <w:rFonts w:eastAsia="Calibri"/>
          <w:sz w:val="24"/>
          <w:szCs w:val="24"/>
          <w:lang w:val="uk-UA" w:eastAsia="en-US"/>
        </w:rPr>
        <w:t>(</w:t>
      </w:r>
      <w:r w:rsidRPr="5AB662C1">
        <w:rPr>
          <w:rFonts w:eastAsia="Calibri"/>
          <w:i/>
          <w:iCs/>
          <w:sz w:val="24"/>
          <w:szCs w:val="24"/>
          <w:lang w:eastAsia="en-US"/>
        </w:rPr>
        <w:t>U</w:t>
      </w:r>
      <w:r w:rsidRPr="5AB662C1">
        <w:rPr>
          <w:rFonts w:eastAsia="Calibri"/>
          <w:sz w:val="24"/>
          <w:szCs w:val="24"/>
          <w:lang w:val="uk-UA" w:eastAsia="en-US"/>
        </w:rPr>
        <w:t xml:space="preserve">) </w:t>
      </w:r>
      <w:r w:rsidRPr="5AB662C1">
        <w:rPr>
          <w:rFonts w:eastAsia="SymbolMT"/>
          <w:sz w:val="24"/>
          <w:szCs w:val="24"/>
          <w:lang w:val="uk-UA" w:eastAsia="en-US"/>
        </w:rPr>
        <w:t xml:space="preserve">= </w:t>
      </w:r>
      <w:r w:rsidRPr="5AB662C1">
        <w:rPr>
          <w:rFonts w:eastAsia="Calibri"/>
          <w:sz w:val="24"/>
          <w:szCs w:val="24"/>
          <w:lang w:val="uk-UA" w:eastAsia="en-US"/>
        </w:rPr>
        <w:t>3.</w:t>
      </w:r>
    </w:p>
    <w:p w14:paraId="48CC68D3" w14:textId="77777777" w:rsidR="00BA5CE8" w:rsidRPr="00BA5CE8" w:rsidRDefault="00BA5CE8" w:rsidP="00BA5CE8">
      <w:pPr>
        <w:pStyle w:val="a7"/>
        <w:autoSpaceDE w:val="0"/>
        <w:ind w:left="-851"/>
        <w:rPr>
          <w:rFonts w:eastAsia="Calibri"/>
          <w:sz w:val="24"/>
          <w:szCs w:val="24"/>
          <w:lang w:val="uk-UA" w:eastAsia="en-US"/>
        </w:rPr>
      </w:pPr>
    </w:p>
    <w:p w14:paraId="174CC938" w14:textId="77777777" w:rsidR="00BA5CE8" w:rsidRPr="00BA5CE8" w:rsidRDefault="00BA5CE8" w:rsidP="00BA5CE8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ind w:left="-851"/>
        <w:rPr>
          <w:sz w:val="18"/>
          <w:szCs w:val="18"/>
          <w:lang w:val="uk-UA"/>
        </w:rPr>
      </w:pPr>
      <w:r w:rsidRPr="00BA5CE8">
        <w:rPr>
          <w:sz w:val="18"/>
          <w:szCs w:val="18"/>
          <w:lang w:val="uk-UA"/>
        </w:rPr>
        <w:t>Затверджено на засіданні кафедри комп'ютерних технологій                                    Протокол  №12    від    28.02.2024 р.</w:t>
      </w:r>
    </w:p>
    <w:p w14:paraId="3E9F7158" w14:textId="77D01DF1" w:rsidR="00BA5CE8" w:rsidRPr="00BA5CE8" w:rsidRDefault="00BA5CE8" w:rsidP="00BA5CE8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ind w:left="-851"/>
        <w:rPr>
          <w:sz w:val="18"/>
          <w:szCs w:val="18"/>
          <w:lang w:val="uk-UA"/>
        </w:rPr>
      </w:pPr>
      <w:proofErr w:type="spellStart"/>
      <w:r w:rsidRPr="00BA5CE8">
        <w:rPr>
          <w:sz w:val="18"/>
          <w:szCs w:val="18"/>
          <w:lang w:val="uk-UA"/>
        </w:rPr>
        <w:t>Т.в.о</w:t>
      </w:r>
      <w:proofErr w:type="spellEnd"/>
      <w:r w:rsidRPr="00BA5CE8">
        <w:rPr>
          <w:sz w:val="18"/>
          <w:szCs w:val="18"/>
          <w:lang w:val="uk-UA"/>
        </w:rPr>
        <w:t>. зав. кафедри _____________________ Зайцев В.Г.                              Екзаменатор  __________________________Зайцева Т. А.</w:t>
      </w:r>
    </w:p>
    <w:p w14:paraId="05CC09C6" w14:textId="77777777" w:rsidR="00BA5CE8" w:rsidRPr="00BA5CE8" w:rsidRDefault="00BA5CE8" w:rsidP="00BA5CE8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ind w:left="-851"/>
        <w:rPr>
          <w:sz w:val="18"/>
          <w:szCs w:val="18"/>
          <w:lang w:val="uk-UA"/>
        </w:rPr>
      </w:pPr>
    </w:p>
    <w:p w14:paraId="7F9FAB5F" w14:textId="77777777" w:rsidR="00BA5CE8" w:rsidRPr="00BA5CE8" w:rsidRDefault="00BA5CE8" w:rsidP="00BA5CE8">
      <w:pPr>
        <w:pStyle w:val="a3"/>
        <w:spacing w:after="0"/>
        <w:ind w:left="-851"/>
        <w:rPr>
          <w:rFonts w:ascii="Times New Roman" w:hAnsi="Times New Roman" w:cs="Times New Roman"/>
          <w:b/>
          <w:sz w:val="28"/>
          <w:szCs w:val="28"/>
        </w:rPr>
      </w:pPr>
    </w:p>
    <w:p w14:paraId="2B7E4F6D" w14:textId="77777777" w:rsidR="00BA5CE8" w:rsidRPr="00BA5CE8" w:rsidRDefault="00BA5CE8" w:rsidP="00BA5CE8">
      <w:pPr>
        <w:pStyle w:val="a3"/>
        <w:spacing w:after="0"/>
        <w:ind w:left="-851"/>
        <w:rPr>
          <w:rFonts w:ascii="Times New Roman" w:hAnsi="Times New Roman" w:cs="Times New Roman"/>
          <w:b/>
          <w:sz w:val="28"/>
          <w:szCs w:val="28"/>
        </w:rPr>
      </w:pPr>
    </w:p>
    <w:p w14:paraId="27B9E270" w14:textId="77777777" w:rsidR="00BA5CE8" w:rsidRPr="00BA5CE8" w:rsidRDefault="00BA5CE8" w:rsidP="00BA5CE8">
      <w:pPr>
        <w:pStyle w:val="a3"/>
        <w:spacing w:after="0"/>
        <w:ind w:left="-851"/>
        <w:rPr>
          <w:rFonts w:ascii="Times New Roman" w:hAnsi="Times New Roman" w:cs="Times New Roman"/>
          <w:sz w:val="22"/>
          <w:szCs w:val="22"/>
        </w:rPr>
      </w:pPr>
      <w:proofErr w:type="spellStart"/>
      <w:r w:rsidRPr="00BA5CE8">
        <w:rPr>
          <w:rFonts w:ascii="Times New Roman" w:hAnsi="Times New Roman" w:cs="Times New Roman"/>
          <w:b/>
          <w:sz w:val="28"/>
          <w:szCs w:val="28"/>
        </w:rPr>
        <w:t>Дніпровський</w:t>
      </w:r>
      <w:proofErr w:type="spellEnd"/>
      <w:r w:rsidRPr="00BA5C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A5CE8">
        <w:rPr>
          <w:rFonts w:ascii="Times New Roman" w:hAnsi="Times New Roman" w:cs="Times New Roman"/>
          <w:b/>
          <w:sz w:val="28"/>
          <w:szCs w:val="28"/>
        </w:rPr>
        <w:t>національний</w:t>
      </w:r>
      <w:proofErr w:type="spellEnd"/>
      <w:r w:rsidRPr="00BA5C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A5CE8">
        <w:rPr>
          <w:rFonts w:ascii="Times New Roman" w:hAnsi="Times New Roman" w:cs="Times New Roman"/>
          <w:b/>
          <w:sz w:val="28"/>
          <w:szCs w:val="28"/>
        </w:rPr>
        <w:t>університет</w:t>
      </w:r>
      <w:proofErr w:type="spellEnd"/>
      <w:r w:rsidRPr="00BA5C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A5CE8">
        <w:rPr>
          <w:rFonts w:ascii="Times New Roman" w:hAnsi="Times New Roman" w:cs="Times New Roman"/>
          <w:b/>
          <w:sz w:val="28"/>
          <w:szCs w:val="28"/>
        </w:rPr>
        <w:t>імені</w:t>
      </w:r>
      <w:proofErr w:type="spellEnd"/>
      <w:r w:rsidRPr="00BA5CE8">
        <w:rPr>
          <w:rFonts w:ascii="Times New Roman" w:hAnsi="Times New Roman" w:cs="Times New Roman"/>
          <w:b/>
          <w:sz w:val="28"/>
          <w:szCs w:val="28"/>
        </w:rPr>
        <w:t xml:space="preserve"> Олеся Гончара</w:t>
      </w:r>
    </w:p>
    <w:p w14:paraId="2130B45D" w14:textId="77777777" w:rsidR="00BA5CE8" w:rsidRPr="00BA5CE8" w:rsidRDefault="00BA5CE8" w:rsidP="00BA5CE8">
      <w:pPr>
        <w:pStyle w:val="a3"/>
        <w:spacing w:after="0"/>
        <w:ind w:left="-851"/>
        <w:rPr>
          <w:rFonts w:ascii="Times New Roman" w:hAnsi="Times New Roman" w:cs="Times New Roman"/>
          <w:sz w:val="22"/>
          <w:szCs w:val="22"/>
        </w:rPr>
      </w:pPr>
      <w:r w:rsidRPr="00BA5CE8">
        <w:rPr>
          <w:rFonts w:ascii="Times New Roman" w:hAnsi="Times New Roman" w:cs="Times New Roman"/>
          <w:sz w:val="22"/>
          <w:szCs w:val="22"/>
        </w:rPr>
        <w:t>Перший (</w:t>
      </w:r>
      <w:proofErr w:type="spellStart"/>
      <w:r w:rsidRPr="00BA5CE8">
        <w:rPr>
          <w:rFonts w:ascii="Times New Roman" w:hAnsi="Times New Roman" w:cs="Times New Roman"/>
          <w:sz w:val="22"/>
          <w:szCs w:val="22"/>
        </w:rPr>
        <w:t>бакалаврський</w:t>
      </w:r>
      <w:proofErr w:type="spellEnd"/>
      <w:r w:rsidRPr="00BA5CE8">
        <w:rPr>
          <w:rFonts w:ascii="Times New Roman" w:hAnsi="Times New Roman" w:cs="Times New Roman"/>
          <w:sz w:val="22"/>
          <w:szCs w:val="22"/>
        </w:rPr>
        <w:t xml:space="preserve">) </w:t>
      </w:r>
      <w:proofErr w:type="spellStart"/>
      <w:r w:rsidRPr="00BA5CE8">
        <w:rPr>
          <w:rFonts w:ascii="Times New Roman" w:hAnsi="Times New Roman" w:cs="Times New Roman"/>
          <w:sz w:val="22"/>
          <w:szCs w:val="22"/>
        </w:rPr>
        <w:t>рівень</w:t>
      </w:r>
      <w:proofErr w:type="spellEnd"/>
      <w:r w:rsidRPr="00BA5CE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A5CE8">
        <w:rPr>
          <w:rFonts w:ascii="Times New Roman" w:hAnsi="Times New Roman" w:cs="Times New Roman"/>
          <w:sz w:val="22"/>
          <w:szCs w:val="22"/>
        </w:rPr>
        <w:t>вищої</w:t>
      </w:r>
      <w:proofErr w:type="spellEnd"/>
      <w:r w:rsidRPr="00BA5CE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A5CE8">
        <w:rPr>
          <w:rFonts w:ascii="Times New Roman" w:hAnsi="Times New Roman" w:cs="Times New Roman"/>
          <w:sz w:val="22"/>
          <w:szCs w:val="22"/>
        </w:rPr>
        <w:t>освіти</w:t>
      </w:r>
      <w:proofErr w:type="spellEnd"/>
      <w:r w:rsidRPr="00BA5CE8">
        <w:rPr>
          <w:rFonts w:ascii="Times New Roman" w:hAnsi="Times New Roman" w:cs="Times New Roman"/>
          <w:sz w:val="22"/>
          <w:szCs w:val="22"/>
        </w:rPr>
        <w:t xml:space="preserve">: </w:t>
      </w:r>
      <w:r w:rsidRPr="00BA5CE8">
        <w:rPr>
          <w:rFonts w:ascii="Times New Roman" w:hAnsi="Times New Roman" w:cs="Times New Roman"/>
          <w:b/>
          <w:sz w:val="22"/>
          <w:szCs w:val="22"/>
        </w:rPr>
        <w:t>бакалавр</w:t>
      </w:r>
    </w:p>
    <w:p w14:paraId="71F944E5" w14:textId="77777777" w:rsidR="00BA5CE8" w:rsidRDefault="00BA5CE8" w:rsidP="00BA5CE8">
      <w:pPr>
        <w:ind w:left="-851"/>
        <w:rPr>
          <w:sz w:val="22"/>
          <w:szCs w:val="22"/>
          <w:lang w:val="uk-UA"/>
        </w:rPr>
      </w:pPr>
      <w:r w:rsidRPr="00BA5CE8">
        <w:rPr>
          <w:sz w:val="22"/>
          <w:szCs w:val="22"/>
          <w:lang w:val="uk-UA"/>
        </w:rPr>
        <w:t xml:space="preserve">Спеціальність:  113  Прикладна математика (З. ф. </w:t>
      </w:r>
      <w:proofErr w:type="spellStart"/>
      <w:r w:rsidRPr="00BA5CE8">
        <w:rPr>
          <w:sz w:val="22"/>
          <w:szCs w:val="22"/>
          <w:lang w:val="uk-UA"/>
        </w:rPr>
        <w:t>навч</w:t>
      </w:r>
      <w:proofErr w:type="spellEnd"/>
      <w:r w:rsidRPr="00BA5CE8">
        <w:rPr>
          <w:sz w:val="22"/>
          <w:szCs w:val="22"/>
          <w:lang w:val="uk-UA"/>
        </w:rPr>
        <w:t>. )                                              Семестр:  VIIІ</w:t>
      </w:r>
    </w:p>
    <w:p w14:paraId="380627CA" w14:textId="7A282AA7" w:rsidR="00BA5CE8" w:rsidRPr="00BA5CE8" w:rsidRDefault="00BA5CE8" w:rsidP="00BA5CE8">
      <w:pPr>
        <w:ind w:left="-851"/>
        <w:rPr>
          <w:b/>
          <w:sz w:val="22"/>
          <w:szCs w:val="22"/>
          <w:lang w:val="uk-UA"/>
        </w:rPr>
      </w:pPr>
      <w:r w:rsidRPr="00BA5CE8">
        <w:rPr>
          <w:sz w:val="22"/>
          <w:szCs w:val="22"/>
          <w:lang w:val="uk-UA"/>
        </w:rPr>
        <w:t xml:space="preserve">Навчальна дисципліна: </w:t>
      </w:r>
      <w:r w:rsidRPr="00BA5CE8">
        <w:rPr>
          <w:b/>
          <w:sz w:val="22"/>
          <w:szCs w:val="22"/>
          <w:lang w:val="uk-UA"/>
        </w:rPr>
        <w:t>Комп</w:t>
      </w:r>
      <w:r w:rsidRPr="00BA5CE8">
        <w:rPr>
          <w:b/>
          <w:sz w:val="22"/>
          <w:szCs w:val="22"/>
        </w:rPr>
        <w:t>’</w:t>
      </w:r>
      <w:proofErr w:type="spellStart"/>
      <w:r w:rsidRPr="00BA5CE8">
        <w:rPr>
          <w:b/>
          <w:sz w:val="22"/>
          <w:szCs w:val="22"/>
          <w:lang w:val="uk-UA"/>
        </w:rPr>
        <w:t>ютерне</w:t>
      </w:r>
      <w:proofErr w:type="spellEnd"/>
      <w:r w:rsidRPr="00BA5CE8">
        <w:rPr>
          <w:b/>
          <w:sz w:val="22"/>
          <w:szCs w:val="22"/>
          <w:lang w:val="uk-UA"/>
        </w:rPr>
        <w:t xml:space="preserve"> моделювання систем та процесів</w:t>
      </w:r>
    </w:p>
    <w:p w14:paraId="5F313C22" w14:textId="77777777" w:rsidR="00BA5CE8" w:rsidRPr="00BA5CE8" w:rsidRDefault="00BA5CE8" w:rsidP="00BA5CE8">
      <w:pPr>
        <w:ind w:left="-851"/>
        <w:rPr>
          <w:b/>
          <w:sz w:val="22"/>
          <w:szCs w:val="22"/>
          <w:lang w:val="uk-UA"/>
        </w:rPr>
      </w:pPr>
    </w:p>
    <w:p w14:paraId="7EDCD6B0" w14:textId="77777777" w:rsidR="00BA5CE8" w:rsidRPr="00BA5CE8" w:rsidRDefault="00BA5CE8" w:rsidP="00BA5CE8">
      <w:pPr>
        <w:pStyle w:val="1"/>
        <w:keepLines w:val="0"/>
        <w:tabs>
          <w:tab w:val="num" w:pos="432"/>
        </w:tabs>
        <w:spacing w:before="0" w:after="0"/>
        <w:ind w:left="-851"/>
        <w:jc w:val="center"/>
        <w:rPr>
          <w:rFonts w:ascii="Times New Roman" w:hAnsi="Times New Roman" w:cs="Times New Roman"/>
          <w:lang w:val="uk-UA"/>
        </w:rPr>
      </w:pPr>
      <w:r w:rsidRPr="00BA5CE8">
        <w:rPr>
          <w:rFonts w:ascii="Times New Roman" w:hAnsi="Times New Roman" w:cs="Times New Roman"/>
          <w:b/>
          <w:bCs/>
          <w:sz w:val="28"/>
          <w:szCs w:val="28"/>
          <w:lang w:val="uk-UA"/>
        </w:rPr>
        <w:t>Екзаменаційний білет №4</w:t>
      </w:r>
    </w:p>
    <w:p w14:paraId="7925252E" w14:textId="77777777" w:rsidR="00BA5CE8" w:rsidRPr="00BA5CE8" w:rsidRDefault="00BA5CE8" w:rsidP="00BA5CE8">
      <w:pPr>
        <w:pStyle w:val="a7"/>
        <w:numPr>
          <w:ilvl w:val="0"/>
          <w:numId w:val="8"/>
        </w:numPr>
        <w:ind w:left="-851" w:firstLine="0"/>
        <w:rPr>
          <w:sz w:val="24"/>
          <w:szCs w:val="24"/>
          <w:lang w:val="uk-UA"/>
        </w:rPr>
      </w:pPr>
      <w:r w:rsidRPr="00BA5CE8">
        <w:rPr>
          <w:sz w:val="24"/>
          <w:szCs w:val="24"/>
          <w:lang w:val="uk-UA"/>
        </w:rPr>
        <w:t>Нормована взаємна кореляційна функція двох стохастичних процесів.</w:t>
      </w:r>
    </w:p>
    <w:p w14:paraId="211050AC" w14:textId="77777777" w:rsidR="00BA5CE8" w:rsidRPr="00BA5CE8" w:rsidRDefault="00BA5CE8" w:rsidP="00BA5CE8">
      <w:pPr>
        <w:pStyle w:val="a7"/>
        <w:numPr>
          <w:ilvl w:val="0"/>
          <w:numId w:val="8"/>
        </w:numPr>
        <w:ind w:left="-851" w:firstLine="0"/>
        <w:rPr>
          <w:rFonts w:eastAsia="Calibri"/>
          <w:sz w:val="24"/>
          <w:szCs w:val="24"/>
          <w:lang w:val="uk-UA" w:eastAsia="en-US"/>
        </w:rPr>
      </w:pPr>
      <w:r w:rsidRPr="00BA5CE8">
        <w:rPr>
          <w:sz w:val="24"/>
          <w:szCs w:val="24"/>
          <w:lang w:val="uk-UA"/>
        </w:rPr>
        <w:t>Формалізація процесів функціонування складних систем.</w:t>
      </w:r>
    </w:p>
    <w:p w14:paraId="3763C12B" w14:textId="77777777" w:rsidR="00BA5CE8" w:rsidRPr="00BA5CE8" w:rsidRDefault="00BA5CE8" w:rsidP="5AB662C1">
      <w:pPr>
        <w:numPr>
          <w:ilvl w:val="0"/>
          <w:numId w:val="8"/>
        </w:numPr>
        <w:ind w:left="-851" w:firstLine="0"/>
        <w:rPr>
          <w:sz w:val="24"/>
          <w:szCs w:val="24"/>
          <w:lang w:val="uk-UA"/>
        </w:rPr>
      </w:pPr>
      <w:proofErr w:type="spellStart"/>
      <w:r w:rsidRPr="00BA5CE8">
        <w:rPr>
          <w:rFonts w:eastAsia="Calibri"/>
          <w:sz w:val="24"/>
          <w:szCs w:val="24"/>
          <w:lang w:val="uk-UA" w:eastAsia="en-US"/>
        </w:rPr>
        <w:t>Зада</w:t>
      </w:r>
      <w:proofErr w:type="spellEnd"/>
    </w:p>
    <w:p w14:paraId="5F6DAF20" w14:textId="5E7B1DA8" w:rsidR="00BA5CE8" w:rsidRPr="00BA5CE8" w:rsidRDefault="00BA5CE8" w:rsidP="00BA5CE8">
      <w:pPr>
        <w:numPr>
          <w:ilvl w:val="0"/>
          <w:numId w:val="8"/>
        </w:numPr>
        <w:ind w:left="-851" w:firstLine="0"/>
        <w:rPr>
          <w:sz w:val="24"/>
          <w:szCs w:val="24"/>
          <w:lang w:val="uk-UA"/>
        </w:rPr>
      </w:pPr>
      <w:r w:rsidRPr="5AB662C1">
        <w:rPr>
          <w:rFonts w:eastAsia="Calibri"/>
          <w:sz w:val="24"/>
          <w:szCs w:val="24"/>
          <w:lang w:val="uk-UA" w:eastAsia="en-US"/>
        </w:rPr>
        <w:t xml:space="preserve">Знайти кореляційну функцію випадкової функції </w:t>
      </w:r>
      <w:r w:rsidRPr="5AB662C1">
        <w:rPr>
          <w:rFonts w:eastAsia="Calibri"/>
          <w:i/>
          <w:iCs/>
          <w:sz w:val="24"/>
          <w:szCs w:val="24"/>
          <w:lang w:eastAsia="en-US"/>
        </w:rPr>
        <w:t>X</w:t>
      </w:r>
      <w:r w:rsidRPr="5AB662C1">
        <w:rPr>
          <w:rFonts w:eastAsia="Calibri"/>
          <w:i/>
          <w:iCs/>
          <w:sz w:val="24"/>
          <w:szCs w:val="24"/>
          <w:lang w:val="uk-UA" w:eastAsia="en-US"/>
        </w:rPr>
        <w:t xml:space="preserve"> </w:t>
      </w:r>
      <w:r w:rsidRPr="5AB662C1">
        <w:rPr>
          <w:rFonts w:eastAsia="Calibri"/>
          <w:sz w:val="24"/>
          <w:szCs w:val="24"/>
          <w:lang w:val="uk-UA" w:eastAsia="en-US"/>
        </w:rPr>
        <w:t>(</w:t>
      </w:r>
      <w:r w:rsidRPr="5AB662C1">
        <w:rPr>
          <w:rFonts w:eastAsia="Calibri"/>
          <w:i/>
          <w:iCs/>
          <w:sz w:val="24"/>
          <w:szCs w:val="24"/>
          <w:lang w:eastAsia="en-US"/>
        </w:rPr>
        <w:t>t</w:t>
      </w:r>
      <w:r w:rsidRPr="5AB662C1">
        <w:rPr>
          <w:rFonts w:eastAsia="Calibri"/>
          <w:sz w:val="24"/>
          <w:szCs w:val="24"/>
          <w:lang w:val="uk-UA" w:eastAsia="en-US"/>
        </w:rPr>
        <w:t xml:space="preserve">) </w:t>
      </w:r>
      <w:r w:rsidRPr="5AB662C1">
        <w:rPr>
          <w:rFonts w:eastAsia="SymbolMT"/>
          <w:sz w:val="24"/>
          <w:szCs w:val="24"/>
          <w:lang w:val="uk-UA" w:eastAsia="en-US"/>
        </w:rPr>
        <w:t>=</w:t>
      </w:r>
      <w:r w:rsidRPr="5AB662C1">
        <w:rPr>
          <w:rFonts w:eastAsia="Calibri"/>
          <w:i/>
          <w:iCs/>
          <w:sz w:val="24"/>
          <w:szCs w:val="24"/>
          <w:lang w:eastAsia="en-US"/>
        </w:rPr>
        <w:t>U</w:t>
      </w:r>
      <w:r w:rsidRPr="5AB662C1">
        <w:rPr>
          <w:rFonts w:eastAsia="Calibri"/>
          <w:i/>
          <w:iCs/>
          <w:sz w:val="24"/>
          <w:szCs w:val="24"/>
          <w:lang w:val="uk-UA" w:eastAsia="en-US"/>
        </w:rPr>
        <w:t xml:space="preserve"> </w:t>
      </w:r>
      <w:proofErr w:type="spellStart"/>
      <w:r w:rsidRPr="5AB662C1">
        <w:rPr>
          <w:rFonts w:eastAsia="Calibri"/>
          <w:i/>
          <w:iCs/>
          <w:sz w:val="24"/>
          <w:szCs w:val="24"/>
          <w:lang w:eastAsia="en-US"/>
        </w:rPr>
        <w:t>sin</w:t>
      </w:r>
      <w:proofErr w:type="spellEnd"/>
      <w:r w:rsidRPr="5AB662C1">
        <w:rPr>
          <w:rFonts w:eastAsia="Calibri"/>
          <w:sz w:val="24"/>
          <w:szCs w:val="24"/>
          <w:lang w:val="uk-UA" w:eastAsia="en-US"/>
        </w:rPr>
        <w:t xml:space="preserve"> 2</w:t>
      </w:r>
      <w:r w:rsidRPr="5AB662C1">
        <w:rPr>
          <w:rFonts w:eastAsia="Calibri"/>
          <w:i/>
          <w:iCs/>
          <w:sz w:val="24"/>
          <w:szCs w:val="24"/>
          <w:lang w:eastAsia="en-US"/>
        </w:rPr>
        <w:t>t</w:t>
      </w:r>
      <w:r w:rsidRPr="5AB662C1">
        <w:rPr>
          <w:rFonts w:eastAsia="Calibri"/>
          <w:sz w:val="24"/>
          <w:szCs w:val="24"/>
          <w:lang w:val="uk-UA" w:eastAsia="en-US"/>
        </w:rPr>
        <w:t xml:space="preserve">, де </w:t>
      </w:r>
      <w:r w:rsidRPr="5AB662C1">
        <w:rPr>
          <w:rFonts w:eastAsia="Calibri"/>
          <w:i/>
          <w:iCs/>
          <w:sz w:val="24"/>
          <w:szCs w:val="24"/>
          <w:lang w:eastAsia="en-US"/>
        </w:rPr>
        <w:t>U</w:t>
      </w:r>
      <w:r w:rsidRPr="5AB662C1">
        <w:rPr>
          <w:rFonts w:eastAsia="Calibri"/>
          <w:i/>
          <w:iCs/>
          <w:sz w:val="24"/>
          <w:szCs w:val="24"/>
          <w:lang w:val="uk-UA" w:eastAsia="en-US"/>
        </w:rPr>
        <w:t xml:space="preserve"> </w:t>
      </w:r>
      <w:r w:rsidRPr="5AB662C1">
        <w:rPr>
          <w:rFonts w:eastAsia="Calibri"/>
          <w:sz w:val="24"/>
          <w:szCs w:val="24"/>
          <w:lang w:val="uk-UA" w:eastAsia="en-US"/>
        </w:rPr>
        <w:t xml:space="preserve">– випадкова величина, </w:t>
      </w:r>
      <w:r w:rsidRPr="5AB662C1">
        <w:rPr>
          <w:rFonts w:eastAsia="Calibri"/>
          <w:i/>
          <w:iCs/>
          <w:sz w:val="24"/>
          <w:szCs w:val="24"/>
          <w:lang w:eastAsia="en-US"/>
        </w:rPr>
        <w:t>M</w:t>
      </w:r>
      <w:r w:rsidRPr="5AB662C1">
        <w:rPr>
          <w:rFonts w:eastAsia="Calibri"/>
          <w:sz w:val="24"/>
          <w:szCs w:val="24"/>
          <w:lang w:val="uk-UA" w:eastAsia="en-US"/>
        </w:rPr>
        <w:t>(</w:t>
      </w:r>
      <w:r w:rsidRPr="5AB662C1">
        <w:rPr>
          <w:rFonts w:eastAsia="Calibri"/>
          <w:i/>
          <w:iCs/>
          <w:sz w:val="24"/>
          <w:szCs w:val="24"/>
          <w:lang w:eastAsia="en-US"/>
        </w:rPr>
        <w:t>U</w:t>
      </w:r>
      <w:r w:rsidRPr="5AB662C1">
        <w:rPr>
          <w:rFonts w:eastAsia="Calibri"/>
          <w:sz w:val="24"/>
          <w:szCs w:val="24"/>
          <w:lang w:val="uk-UA" w:eastAsia="en-US"/>
        </w:rPr>
        <w:t xml:space="preserve">) </w:t>
      </w:r>
      <w:r w:rsidRPr="5AB662C1">
        <w:rPr>
          <w:rFonts w:eastAsia="SymbolMT"/>
          <w:sz w:val="24"/>
          <w:szCs w:val="24"/>
          <w:lang w:val="uk-UA" w:eastAsia="en-US"/>
        </w:rPr>
        <w:t xml:space="preserve">= </w:t>
      </w:r>
      <w:r w:rsidRPr="5AB662C1">
        <w:rPr>
          <w:rFonts w:eastAsia="Calibri"/>
          <w:sz w:val="24"/>
          <w:szCs w:val="24"/>
          <w:lang w:val="uk-UA" w:eastAsia="en-US"/>
        </w:rPr>
        <w:t xml:space="preserve">2, </w:t>
      </w:r>
      <w:r w:rsidRPr="5AB662C1">
        <w:rPr>
          <w:rFonts w:eastAsia="Calibri"/>
          <w:i/>
          <w:iCs/>
          <w:sz w:val="24"/>
          <w:szCs w:val="24"/>
          <w:lang w:eastAsia="en-US"/>
        </w:rPr>
        <w:t>D</w:t>
      </w:r>
      <w:r w:rsidRPr="5AB662C1">
        <w:rPr>
          <w:rFonts w:eastAsia="Calibri"/>
          <w:sz w:val="24"/>
          <w:szCs w:val="24"/>
          <w:lang w:val="uk-UA" w:eastAsia="en-US"/>
        </w:rPr>
        <w:t>(</w:t>
      </w:r>
      <w:r w:rsidRPr="5AB662C1">
        <w:rPr>
          <w:rFonts w:eastAsia="Calibri"/>
          <w:i/>
          <w:iCs/>
          <w:sz w:val="24"/>
          <w:szCs w:val="24"/>
          <w:lang w:eastAsia="en-US"/>
        </w:rPr>
        <w:t>U</w:t>
      </w:r>
      <w:r w:rsidRPr="5AB662C1">
        <w:rPr>
          <w:rFonts w:eastAsia="Calibri"/>
          <w:sz w:val="24"/>
          <w:szCs w:val="24"/>
          <w:lang w:val="uk-UA" w:eastAsia="en-US"/>
        </w:rPr>
        <w:t xml:space="preserve">) </w:t>
      </w:r>
      <w:r w:rsidRPr="5AB662C1">
        <w:rPr>
          <w:rFonts w:eastAsia="SymbolMT"/>
          <w:sz w:val="24"/>
          <w:szCs w:val="24"/>
          <w:lang w:val="uk-UA" w:eastAsia="en-US"/>
        </w:rPr>
        <w:t xml:space="preserve">= </w:t>
      </w:r>
      <w:r w:rsidRPr="5AB662C1">
        <w:rPr>
          <w:rFonts w:eastAsia="Calibri"/>
          <w:sz w:val="24"/>
          <w:szCs w:val="24"/>
          <w:lang w:val="uk-UA" w:eastAsia="en-US"/>
        </w:rPr>
        <w:t>3.</w:t>
      </w:r>
    </w:p>
    <w:p w14:paraId="0DE434DF" w14:textId="77777777" w:rsidR="00BA5CE8" w:rsidRPr="00BA5CE8" w:rsidRDefault="00BA5CE8" w:rsidP="00BA5CE8">
      <w:pPr>
        <w:pStyle w:val="a7"/>
        <w:ind w:left="-851"/>
        <w:rPr>
          <w:sz w:val="24"/>
          <w:szCs w:val="24"/>
          <w:lang w:val="uk-UA"/>
        </w:rPr>
      </w:pPr>
    </w:p>
    <w:p w14:paraId="0BC0C3F1" w14:textId="77777777" w:rsidR="00BA5CE8" w:rsidRPr="00BA5CE8" w:rsidRDefault="00BA5CE8" w:rsidP="00BA5CE8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ind w:left="-851"/>
        <w:rPr>
          <w:sz w:val="18"/>
          <w:szCs w:val="18"/>
          <w:lang w:val="uk-UA"/>
        </w:rPr>
      </w:pPr>
      <w:r w:rsidRPr="00BA5CE8">
        <w:rPr>
          <w:sz w:val="18"/>
          <w:szCs w:val="18"/>
          <w:lang w:val="uk-UA"/>
        </w:rPr>
        <w:t>Затверджено на засіданні кафедри комп'ютерних технологій                                    Протокол  №12    від    28.02.2024 р.</w:t>
      </w:r>
    </w:p>
    <w:p w14:paraId="67854431" w14:textId="7D299FEE" w:rsidR="00BA5CE8" w:rsidRPr="00BA5CE8" w:rsidRDefault="00BA5CE8" w:rsidP="00BA5CE8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ind w:left="-851"/>
        <w:rPr>
          <w:sz w:val="18"/>
          <w:szCs w:val="18"/>
          <w:lang w:val="uk-UA"/>
        </w:rPr>
      </w:pPr>
      <w:proofErr w:type="spellStart"/>
      <w:r w:rsidRPr="00BA5CE8">
        <w:rPr>
          <w:sz w:val="18"/>
          <w:szCs w:val="18"/>
          <w:lang w:val="uk-UA"/>
        </w:rPr>
        <w:t>Т.в.о</w:t>
      </w:r>
      <w:proofErr w:type="spellEnd"/>
      <w:r w:rsidRPr="00BA5CE8">
        <w:rPr>
          <w:sz w:val="18"/>
          <w:szCs w:val="18"/>
          <w:lang w:val="uk-UA"/>
        </w:rPr>
        <w:t>. зав. кафедри _____________________ Зайцев В.Г.                              Екзаменатор  __________________________Зайцева Т. А.</w:t>
      </w:r>
    </w:p>
    <w:p w14:paraId="7E95E723" w14:textId="77777777" w:rsidR="00BA5CE8" w:rsidRPr="00BA5CE8" w:rsidRDefault="00BA5CE8" w:rsidP="00BA5CE8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ind w:left="-851"/>
        <w:rPr>
          <w:sz w:val="18"/>
          <w:szCs w:val="18"/>
          <w:lang w:val="uk-UA"/>
        </w:rPr>
      </w:pPr>
    </w:p>
    <w:p w14:paraId="57D12AAA" w14:textId="4907FDCB" w:rsidR="00BA5CE8" w:rsidRDefault="00BA5CE8">
      <w:pPr>
        <w:suppressAutoHyphens w:val="0"/>
        <w:spacing w:after="160" w:line="259" w:lineRule="auto"/>
        <w:rPr>
          <w:rFonts w:eastAsiaTheme="majorEastAsia"/>
          <w:b/>
          <w:spacing w:val="-10"/>
          <w:kern w:val="28"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2A03C4C" w14:textId="77777777" w:rsidR="00BA5CE8" w:rsidRPr="00BA5CE8" w:rsidRDefault="00BA5CE8" w:rsidP="00BA5CE8">
      <w:pPr>
        <w:pStyle w:val="a3"/>
        <w:spacing w:after="0"/>
        <w:ind w:left="-851"/>
        <w:rPr>
          <w:rFonts w:ascii="Times New Roman" w:hAnsi="Times New Roman" w:cs="Times New Roman"/>
          <w:b/>
          <w:sz w:val="28"/>
          <w:szCs w:val="28"/>
        </w:rPr>
      </w:pPr>
    </w:p>
    <w:p w14:paraId="0E5EACD4" w14:textId="77777777" w:rsidR="00BA5CE8" w:rsidRPr="00BA5CE8" w:rsidRDefault="00BA5CE8" w:rsidP="00BA5CE8">
      <w:pPr>
        <w:pStyle w:val="a3"/>
        <w:spacing w:after="0"/>
        <w:ind w:left="-851"/>
        <w:rPr>
          <w:rFonts w:ascii="Times New Roman" w:hAnsi="Times New Roman" w:cs="Times New Roman"/>
          <w:sz w:val="22"/>
          <w:szCs w:val="22"/>
        </w:rPr>
      </w:pPr>
      <w:proofErr w:type="spellStart"/>
      <w:r w:rsidRPr="00BA5CE8">
        <w:rPr>
          <w:rFonts w:ascii="Times New Roman" w:hAnsi="Times New Roman" w:cs="Times New Roman"/>
          <w:b/>
          <w:sz w:val="28"/>
          <w:szCs w:val="28"/>
        </w:rPr>
        <w:t>Дніпровський</w:t>
      </w:r>
      <w:proofErr w:type="spellEnd"/>
      <w:r w:rsidRPr="00BA5C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A5CE8">
        <w:rPr>
          <w:rFonts w:ascii="Times New Roman" w:hAnsi="Times New Roman" w:cs="Times New Roman"/>
          <w:b/>
          <w:sz w:val="28"/>
          <w:szCs w:val="28"/>
        </w:rPr>
        <w:t>національний</w:t>
      </w:r>
      <w:proofErr w:type="spellEnd"/>
      <w:r w:rsidRPr="00BA5C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A5CE8">
        <w:rPr>
          <w:rFonts w:ascii="Times New Roman" w:hAnsi="Times New Roman" w:cs="Times New Roman"/>
          <w:b/>
          <w:sz w:val="28"/>
          <w:szCs w:val="28"/>
        </w:rPr>
        <w:t>університет</w:t>
      </w:r>
      <w:proofErr w:type="spellEnd"/>
      <w:r w:rsidRPr="00BA5C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A5CE8">
        <w:rPr>
          <w:rFonts w:ascii="Times New Roman" w:hAnsi="Times New Roman" w:cs="Times New Roman"/>
          <w:b/>
          <w:sz w:val="28"/>
          <w:szCs w:val="28"/>
        </w:rPr>
        <w:t>імені</w:t>
      </w:r>
      <w:proofErr w:type="spellEnd"/>
      <w:r w:rsidRPr="00BA5CE8">
        <w:rPr>
          <w:rFonts w:ascii="Times New Roman" w:hAnsi="Times New Roman" w:cs="Times New Roman"/>
          <w:b/>
          <w:sz w:val="28"/>
          <w:szCs w:val="28"/>
        </w:rPr>
        <w:t xml:space="preserve"> Олеся Гончара</w:t>
      </w:r>
    </w:p>
    <w:p w14:paraId="6118F829" w14:textId="77777777" w:rsidR="00BA5CE8" w:rsidRPr="00BA5CE8" w:rsidRDefault="00BA5CE8" w:rsidP="00BA5CE8">
      <w:pPr>
        <w:pStyle w:val="a3"/>
        <w:spacing w:after="0"/>
        <w:ind w:left="-851"/>
        <w:rPr>
          <w:rFonts w:ascii="Times New Roman" w:hAnsi="Times New Roman" w:cs="Times New Roman"/>
          <w:sz w:val="22"/>
          <w:szCs w:val="22"/>
        </w:rPr>
      </w:pPr>
      <w:r w:rsidRPr="00BA5CE8">
        <w:rPr>
          <w:rFonts w:ascii="Times New Roman" w:hAnsi="Times New Roman" w:cs="Times New Roman"/>
          <w:sz w:val="22"/>
          <w:szCs w:val="22"/>
        </w:rPr>
        <w:t>Перший (</w:t>
      </w:r>
      <w:proofErr w:type="spellStart"/>
      <w:r w:rsidRPr="00BA5CE8">
        <w:rPr>
          <w:rFonts w:ascii="Times New Roman" w:hAnsi="Times New Roman" w:cs="Times New Roman"/>
          <w:sz w:val="22"/>
          <w:szCs w:val="22"/>
        </w:rPr>
        <w:t>бакалаврський</w:t>
      </w:r>
      <w:proofErr w:type="spellEnd"/>
      <w:r w:rsidRPr="00BA5CE8">
        <w:rPr>
          <w:rFonts w:ascii="Times New Roman" w:hAnsi="Times New Roman" w:cs="Times New Roman"/>
          <w:sz w:val="22"/>
          <w:szCs w:val="22"/>
        </w:rPr>
        <w:t xml:space="preserve">) </w:t>
      </w:r>
      <w:proofErr w:type="spellStart"/>
      <w:r w:rsidRPr="00BA5CE8">
        <w:rPr>
          <w:rFonts w:ascii="Times New Roman" w:hAnsi="Times New Roman" w:cs="Times New Roman"/>
          <w:sz w:val="22"/>
          <w:szCs w:val="22"/>
        </w:rPr>
        <w:t>рівень</w:t>
      </w:r>
      <w:proofErr w:type="spellEnd"/>
      <w:r w:rsidRPr="00BA5CE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A5CE8">
        <w:rPr>
          <w:rFonts w:ascii="Times New Roman" w:hAnsi="Times New Roman" w:cs="Times New Roman"/>
          <w:sz w:val="22"/>
          <w:szCs w:val="22"/>
        </w:rPr>
        <w:t>вищої</w:t>
      </w:r>
      <w:proofErr w:type="spellEnd"/>
      <w:r w:rsidRPr="00BA5CE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A5CE8">
        <w:rPr>
          <w:rFonts w:ascii="Times New Roman" w:hAnsi="Times New Roman" w:cs="Times New Roman"/>
          <w:sz w:val="22"/>
          <w:szCs w:val="22"/>
        </w:rPr>
        <w:t>освіти</w:t>
      </w:r>
      <w:proofErr w:type="spellEnd"/>
      <w:r w:rsidRPr="00BA5CE8">
        <w:rPr>
          <w:rFonts w:ascii="Times New Roman" w:hAnsi="Times New Roman" w:cs="Times New Roman"/>
          <w:sz w:val="22"/>
          <w:szCs w:val="22"/>
        </w:rPr>
        <w:t xml:space="preserve">: </w:t>
      </w:r>
      <w:r w:rsidRPr="00BA5CE8">
        <w:rPr>
          <w:rFonts w:ascii="Times New Roman" w:hAnsi="Times New Roman" w:cs="Times New Roman"/>
          <w:b/>
          <w:sz w:val="22"/>
          <w:szCs w:val="22"/>
        </w:rPr>
        <w:t>бакалавр</w:t>
      </w:r>
    </w:p>
    <w:p w14:paraId="02D50BB1" w14:textId="77777777" w:rsidR="00BA5CE8" w:rsidRPr="00BA5CE8" w:rsidRDefault="00BA5CE8" w:rsidP="00BA5CE8">
      <w:pPr>
        <w:ind w:left="-851"/>
        <w:rPr>
          <w:sz w:val="22"/>
          <w:szCs w:val="22"/>
          <w:lang w:val="uk-UA"/>
        </w:rPr>
      </w:pPr>
      <w:r w:rsidRPr="00BA5CE8">
        <w:rPr>
          <w:sz w:val="22"/>
          <w:szCs w:val="22"/>
          <w:lang w:val="uk-UA"/>
        </w:rPr>
        <w:t>Спеціальність</w:t>
      </w:r>
      <w:r w:rsidRPr="00BA5CE8">
        <w:rPr>
          <w:b/>
          <w:sz w:val="22"/>
          <w:szCs w:val="22"/>
          <w:lang w:val="uk-UA"/>
        </w:rPr>
        <w:t>:  113  Прикладна математика (</w:t>
      </w:r>
      <w:r>
        <w:rPr>
          <w:b/>
          <w:sz w:val="22"/>
          <w:szCs w:val="22"/>
          <w:lang w:val="uk-UA"/>
        </w:rPr>
        <w:t>З</w:t>
      </w:r>
      <w:r w:rsidRPr="00BA5CE8">
        <w:rPr>
          <w:b/>
          <w:sz w:val="22"/>
          <w:szCs w:val="22"/>
          <w:lang w:val="uk-UA"/>
        </w:rPr>
        <w:t>. ф</w:t>
      </w:r>
      <w:r>
        <w:rPr>
          <w:b/>
          <w:sz w:val="22"/>
          <w:szCs w:val="22"/>
          <w:lang w:val="uk-UA"/>
        </w:rPr>
        <w:t>.</w:t>
      </w:r>
      <w:r w:rsidRPr="00BA5CE8">
        <w:rPr>
          <w:b/>
          <w:sz w:val="22"/>
          <w:szCs w:val="22"/>
          <w:lang w:val="uk-UA"/>
        </w:rPr>
        <w:t xml:space="preserve"> </w:t>
      </w:r>
      <w:proofErr w:type="spellStart"/>
      <w:r w:rsidRPr="00BA5CE8">
        <w:rPr>
          <w:b/>
          <w:sz w:val="22"/>
          <w:szCs w:val="22"/>
          <w:lang w:val="uk-UA"/>
        </w:rPr>
        <w:t>навч</w:t>
      </w:r>
      <w:proofErr w:type="spellEnd"/>
      <w:r w:rsidRPr="00BA5CE8">
        <w:rPr>
          <w:b/>
          <w:sz w:val="22"/>
          <w:szCs w:val="22"/>
          <w:lang w:val="uk-UA"/>
        </w:rPr>
        <w:t xml:space="preserve">. )                                              </w:t>
      </w:r>
      <w:r w:rsidRPr="00BA5CE8">
        <w:rPr>
          <w:sz w:val="22"/>
          <w:szCs w:val="22"/>
          <w:lang w:val="uk-UA"/>
        </w:rPr>
        <w:t xml:space="preserve">Семестр:  </w:t>
      </w:r>
      <w:r w:rsidRPr="00BA5CE8">
        <w:rPr>
          <w:b/>
          <w:sz w:val="22"/>
          <w:szCs w:val="22"/>
          <w:lang w:val="en-US"/>
        </w:rPr>
        <w:t>VII</w:t>
      </w:r>
      <w:r>
        <w:rPr>
          <w:b/>
          <w:sz w:val="22"/>
          <w:szCs w:val="22"/>
          <w:lang w:val="uk-UA"/>
        </w:rPr>
        <w:t>І</w:t>
      </w:r>
    </w:p>
    <w:p w14:paraId="7A69CE71" w14:textId="77777777" w:rsidR="00BA5CE8" w:rsidRPr="00BA5CE8" w:rsidRDefault="00BA5CE8" w:rsidP="00BA5CE8">
      <w:pPr>
        <w:ind w:left="-851"/>
        <w:rPr>
          <w:b/>
          <w:sz w:val="22"/>
          <w:szCs w:val="22"/>
          <w:lang w:val="uk-UA"/>
        </w:rPr>
      </w:pPr>
      <w:r w:rsidRPr="00BA5CE8">
        <w:rPr>
          <w:sz w:val="22"/>
          <w:szCs w:val="22"/>
          <w:lang w:val="uk-UA"/>
        </w:rPr>
        <w:t xml:space="preserve">Навчальна дисципліна: </w:t>
      </w:r>
      <w:r w:rsidRPr="00BA5CE8">
        <w:rPr>
          <w:b/>
          <w:sz w:val="22"/>
          <w:szCs w:val="22"/>
          <w:lang w:val="uk-UA"/>
        </w:rPr>
        <w:t>Комп</w:t>
      </w:r>
      <w:r w:rsidRPr="00BA5CE8">
        <w:rPr>
          <w:b/>
          <w:sz w:val="22"/>
          <w:szCs w:val="22"/>
        </w:rPr>
        <w:t>’</w:t>
      </w:r>
      <w:proofErr w:type="spellStart"/>
      <w:r w:rsidRPr="00BA5CE8">
        <w:rPr>
          <w:b/>
          <w:sz w:val="22"/>
          <w:szCs w:val="22"/>
          <w:lang w:val="uk-UA"/>
        </w:rPr>
        <w:t>ютерне</w:t>
      </w:r>
      <w:proofErr w:type="spellEnd"/>
      <w:r w:rsidRPr="00BA5CE8">
        <w:rPr>
          <w:b/>
          <w:sz w:val="22"/>
          <w:szCs w:val="22"/>
          <w:lang w:val="uk-UA"/>
        </w:rPr>
        <w:t xml:space="preserve"> моделювання систем та процесів</w:t>
      </w:r>
    </w:p>
    <w:p w14:paraId="4821CBFF" w14:textId="77777777" w:rsidR="00BA5CE8" w:rsidRPr="00BA5CE8" w:rsidRDefault="00BA5CE8" w:rsidP="00BA5CE8">
      <w:pPr>
        <w:ind w:left="-851"/>
        <w:rPr>
          <w:b/>
          <w:sz w:val="22"/>
          <w:szCs w:val="22"/>
          <w:lang w:val="uk-UA"/>
        </w:rPr>
      </w:pPr>
    </w:p>
    <w:p w14:paraId="539BD4B8" w14:textId="77777777" w:rsidR="00BA5CE8" w:rsidRPr="00BA5CE8" w:rsidRDefault="00BA5CE8" w:rsidP="00BA5CE8">
      <w:pPr>
        <w:pStyle w:val="1"/>
        <w:keepLines w:val="0"/>
        <w:tabs>
          <w:tab w:val="num" w:pos="432"/>
        </w:tabs>
        <w:spacing w:before="0" w:after="0"/>
        <w:ind w:left="-851"/>
        <w:jc w:val="center"/>
        <w:rPr>
          <w:rFonts w:ascii="Times New Roman" w:hAnsi="Times New Roman" w:cs="Times New Roman"/>
          <w:lang w:val="uk-UA"/>
        </w:rPr>
      </w:pPr>
      <w:r w:rsidRPr="00BA5CE8">
        <w:rPr>
          <w:rFonts w:ascii="Times New Roman" w:hAnsi="Times New Roman" w:cs="Times New Roman"/>
          <w:b/>
          <w:bCs/>
          <w:sz w:val="28"/>
          <w:szCs w:val="28"/>
          <w:lang w:val="uk-UA"/>
        </w:rPr>
        <w:t>Екзаменаційний білет №5</w:t>
      </w:r>
    </w:p>
    <w:p w14:paraId="1C3C83F1" w14:textId="77777777" w:rsidR="00BA5CE8" w:rsidRPr="00BA5CE8" w:rsidRDefault="00BA5CE8" w:rsidP="00BA5CE8">
      <w:pPr>
        <w:pStyle w:val="a7"/>
        <w:numPr>
          <w:ilvl w:val="0"/>
          <w:numId w:val="4"/>
        </w:numPr>
        <w:ind w:left="-851" w:firstLine="0"/>
        <w:rPr>
          <w:sz w:val="24"/>
          <w:szCs w:val="24"/>
          <w:lang w:val="uk-UA"/>
        </w:rPr>
      </w:pPr>
      <w:r w:rsidRPr="00BA5CE8">
        <w:rPr>
          <w:sz w:val="24"/>
          <w:szCs w:val="24"/>
          <w:lang w:val="uk-UA"/>
        </w:rPr>
        <w:t>Взаємна кореляційна функція двох стохастичних процесів.</w:t>
      </w:r>
    </w:p>
    <w:p w14:paraId="589E7A02" w14:textId="77777777" w:rsidR="00BA5CE8" w:rsidRPr="00BA5CE8" w:rsidRDefault="00BA5CE8" w:rsidP="00BA5CE8">
      <w:pPr>
        <w:numPr>
          <w:ilvl w:val="0"/>
          <w:numId w:val="4"/>
        </w:numPr>
        <w:ind w:left="-851" w:firstLine="0"/>
        <w:rPr>
          <w:rFonts w:eastAsia="Calibri"/>
          <w:sz w:val="24"/>
          <w:szCs w:val="24"/>
          <w:lang w:val="uk-UA" w:eastAsia="en-US"/>
        </w:rPr>
      </w:pPr>
      <w:r w:rsidRPr="00BA5CE8">
        <w:rPr>
          <w:sz w:val="24"/>
          <w:szCs w:val="24"/>
          <w:lang w:val="uk-UA"/>
        </w:rPr>
        <w:t>Методи моделювання систем.</w:t>
      </w:r>
    </w:p>
    <w:p w14:paraId="3FF6438D" w14:textId="77777777" w:rsidR="00BA5CE8" w:rsidRPr="00BA5CE8" w:rsidRDefault="00BA5CE8" w:rsidP="5AB662C1">
      <w:pPr>
        <w:numPr>
          <w:ilvl w:val="0"/>
          <w:numId w:val="4"/>
        </w:numPr>
        <w:ind w:left="-851" w:firstLine="0"/>
        <w:rPr>
          <w:rFonts w:eastAsia="Calibri"/>
          <w:sz w:val="28"/>
          <w:szCs w:val="28"/>
          <w:lang w:val="uk-UA" w:eastAsia="en-US"/>
        </w:rPr>
      </w:pPr>
      <w:r w:rsidRPr="00BA5CE8">
        <w:rPr>
          <w:rFonts w:eastAsia="Calibri"/>
          <w:sz w:val="24"/>
          <w:szCs w:val="24"/>
          <w:lang w:val="uk-UA" w:eastAsia="en-US"/>
        </w:rPr>
        <w:t>З</w:t>
      </w:r>
    </w:p>
    <w:p w14:paraId="7F3DAB20" w14:textId="75E56CA3" w:rsidR="00BA5CE8" w:rsidRPr="00BA5CE8" w:rsidRDefault="7E723432" w:rsidP="00BA5CE8">
      <w:pPr>
        <w:numPr>
          <w:ilvl w:val="0"/>
          <w:numId w:val="4"/>
        </w:numPr>
        <w:ind w:left="-851" w:firstLine="0"/>
        <w:rPr>
          <w:rFonts w:eastAsia="Calibri"/>
          <w:sz w:val="28"/>
          <w:szCs w:val="28"/>
          <w:lang w:val="uk-UA" w:eastAsia="en-US"/>
        </w:rPr>
      </w:pPr>
      <w:r w:rsidRPr="5AB662C1">
        <w:rPr>
          <w:rFonts w:eastAsia="Calibri"/>
          <w:sz w:val="24"/>
          <w:szCs w:val="24"/>
          <w:lang w:val="uk-UA" w:eastAsia="en-US"/>
        </w:rPr>
        <w:t xml:space="preserve">   </w:t>
      </w:r>
      <w:r w:rsidR="00BA5CE8" w:rsidRPr="5AB662C1">
        <w:rPr>
          <w:rFonts w:eastAsia="Calibri"/>
          <w:sz w:val="24"/>
          <w:szCs w:val="24"/>
          <w:lang w:val="uk-UA" w:eastAsia="en-US"/>
        </w:rPr>
        <w:t xml:space="preserve">Знайти кореляційну функцію випадкової функції </w:t>
      </w:r>
      <w:r w:rsidR="00BA5CE8" w:rsidRPr="5AB662C1">
        <w:rPr>
          <w:rFonts w:eastAsia="Calibri"/>
          <w:i/>
          <w:iCs/>
          <w:sz w:val="24"/>
          <w:szCs w:val="24"/>
          <w:lang w:eastAsia="en-US"/>
        </w:rPr>
        <w:t>X</w:t>
      </w:r>
      <w:r w:rsidR="00BA5CE8" w:rsidRPr="5AB662C1">
        <w:rPr>
          <w:rFonts w:eastAsia="Calibri"/>
          <w:i/>
          <w:iCs/>
          <w:sz w:val="24"/>
          <w:szCs w:val="24"/>
          <w:lang w:val="uk-UA" w:eastAsia="en-US"/>
        </w:rPr>
        <w:t xml:space="preserve"> </w:t>
      </w:r>
      <w:r w:rsidR="00BA5CE8" w:rsidRPr="5AB662C1">
        <w:rPr>
          <w:rFonts w:eastAsia="Calibri"/>
          <w:sz w:val="24"/>
          <w:szCs w:val="24"/>
          <w:lang w:val="uk-UA" w:eastAsia="en-US"/>
        </w:rPr>
        <w:t>(</w:t>
      </w:r>
      <w:r w:rsidR="00BA5CE8" w:rsidRPr="5AB662C1">
        <w:rPr>
          <w:rFonts w:eastAsia="Calibri"/>
          <w:i/>
          <w:iCs/>
          <w:sz w:val="24"/>
          <w:szCs w:val="24"/>
          <w:lang w:eastAsia="en-US"/>
        </w:rPr>
        <w:t>t</w:t>
      </w:r>
      <w:r w:rsidR="00BA5CE8" w:rsidRPr="5AB662C1">
        <w:rPr>
          <w:rFonts w:eastAsia="Calibri"/>
          <w:sz w:val="24"/>
          <w:szCs w:val="24"/>
          <w:lang w:val="uk-UA" w:eastAsia="en-US"/>
        </w:rPr>
        <w:t xml:space="preserve">) </w:t>
      </w:r>
      <w:r w:rsidR="00BA5CE8" w:rsidRPr="5AB662C1">
        <w:rPr>
          <w:rFonts w:eastAsia="SymbolMT"/>
          <w:sz w:val="24"/>
          <w:szCs w:val="24"/>
          <w:lang w:val="uk-UA" w:eastAsia="en-US"/>
        </w:rPr>
        <w:t>=</w:t>
      </w:r>
      <w:r w:rsidR="00BA5CE8" w:rsidRPr="5AB662C1">
        <w:rPr>
          <w:rFonts w:eastAsia="Calibri"/>
          <w:i/>
          <w:iCs/>
          <w:sz w:val="24"/>
          <w:szCs w:val="24"/>
          <w:lang w:eastAsia="en-US"/>
        </w:rPr>
        <w:t>U</w:t>
      </w:r>
      <w:r w:rsidR="00BA5CE8" w:rsidRPr="5AB662C1">
        <w:rPr>
          <w:rFonts w:eastAsia="Calibri"/>
          <w:i/>
          <w:iCs/>
          <w:sz w:val="24"/>
          <w:szCs w:val="24"/>
          <w:lang w:val="uk-UA" w:eastAsia="en-US"/>
        </w:rPr>
        <w:t xml:space="preserve"> </w:t>
      </w:r>
      <w:proofErr w:type="spellStart"/>
      <w:r w:rsidR="00BA5CE8" w:rsidRPr="5AB662C1">
        <w:rPr>
          <w:rFonts w:eastAsia="Calibri"/>
          <w:i/>
          <w:iCs/>
          <w:sz w:val="24"/>
          <w:szCs w:val="24"/>
          <w:lang w:eastAsia="en-US"/>
        </w:rPr>
        <w:t>sin</w:t>
      </w:r>
      <w:proofErr w:type="spellEnd"/>
      <w:r w:rsidR="00BA5CE8" w:rsidRPr="5AB662C1">
        <w:rPr>
          <w:rFonts w:eastAsia="Calibri"/>
          <w:sz w:val="24"/>
          <w:szCs w:val="24"/>
          <w:lang w:val="uk-UA" w:eastAsia="en-US"/>
        </w:rPr>
        <w:t>3</w:t>
      </w:r>
      <w:r w:rsidR="00BA5CE8" w:rsidRPr="5AB662C1">
        <w:rPr>
          <w:rFonts w:eastAsia="Calibri"/>
          <w:i/>
          <w:iCs/>
          <w:sz w:val="24"/>
          <w:szCs w:val="24"/>
          <w:lang w:eastAsia="en-US"/>
        </w:rPr>
        <w:t>t</w:t>
      </w:r>
      <w:r w:rsidR="00BA5CE8" w:rsidRPr="5AB662C1">
        <w:rPr>
          <w:rFonts w:eastAsia="Calibri"/>
          <w:sz w:val="24"/>
          <w:szCs w:val="24"/>
          <w:lang w:val="uk-UA" w:eastAsia="en-US"/>
        </w:rPr>
        <w:t xml:space="preserve">, де </w:t>
      </w:r>
      <w:r w:rsidR="00BA5CE8" w:rsidRPr="5AB662C1">
        <w:rPr>
          <w:rFonts w:eastAsia="Calibri"/>
          <w:i/>
          <w:iCs/>
          <w:sz w:val="24"/>
          <w:szCs w:val="24"/>
          <w:lang w:eastAsia="en-US"/>
        </w:rPr>
        <w:t>U</w:t>
      </w:r>
      <w:r w:rsidR="00BA5CE8" w:rsidRPr="5AB662C1">
        <w:rPr>
          <w:rFonts w:eastAsia="Calibri"/>
          <w:i/>
          <w:iCs/>
          <w:sz w:val="24"/>
          <w:szCs w:val="24"/>
          <w:lang w:val="uk-UA" w:eastAsia="en-US"/>
        </w:rPr>
        <w:t xml:space="preserve"> </w:t>
      </w:r>
      <w:r w:rsidR="00BA5CE8" w:rsidRPr="5AB662C1">
        <w:rPr>
          <w:rFonts w:eastAsia="Calibri"/>
          <w:sz w:val="24"/>
          <w:szCs w:val="24"/>
          <w:lang w:val="uk-UA" w:eastAsia="en-US"/>
        </w:rPr>
        <w:t xml:space="preserve">– випадкова величина, </w:t>
      </w:r>
      <w:r w:rsidR="00BA5CE8" w:rsidRPr="5AB662C1">
        <w:rPr>
          <w:rFonts w:eastAsia="Calibri"/>
          <w:i/>
          <w:iCs/>
          <w:sz w:val="24"/>
          <w:szCs w:val="24"/>
          <w:lang w:eastAsia="en-US"/>
        </w:rPr>
        <w:t>M</w:t>
      </w:r>
      <w:r w:rsidR="00BA5CE8" w:rsidRPr="5AB662C1">
        <w:rPr>
          <w:rFonts w:eastAsia="Calibri"/>
          <w:sz w:val="24"/>
          <w:szCs w:val="24"/>
          <w:lang w:val="uk-UA" w:eastAsia="en-US"/>
        </w:rPr>
        <w:t>(</w:t>
      </w:r>
      <w:r w:rsidR="00BA5CE8" w:rsidRPr="5AB662C1">
        <w:rPr>
          <w:rFonts w:eastAsia="Calibri"/>
          <w:i/>
          <w:iCs/>
          <w:sz w:val="24"/>
          <w:szCs w:val="24"/>
          <w:lang w:eastAsia="en-US"/>
        </w:rPr>
        <w:t>U</w:t>
      </w:r>
      <w:r w:rsidR="00BA5CE8" w:rsidRPr="5AB662C1">
        <w:rPr>
          <w:rFonts w:eastAsia="Calibri"/>
          <w:sz w:val="24"/>
          <w:szCs w:val="24"/>
          <w:lang w:val="uk-UA" w:eastAsia="en-US"/>
        </w:rPr>
        <w:t xml:space="preserve">) </w:t>
      </w:r>
      <w:r w:rsidR="00BA5CE8" w:rsidRPr="5AB662C1">
        <w:rPr>
          <w:rFonts w:eastAsia="SymbolMT"/>
          <w:sz w:val="24"/>
          <w:szCs w:val="24"/>
          <w:lang w:val="uk-UA" w:eastAsia="en-US"/>
        </w:rPr>
        <w:t xml:space="preserve">= </w:t>
      </w:r>
      <w:r w:rsidR="00BA5CE8" w:rsidRPr="5AB662C1">
        <w:rPr>
          <w:rFonts w:eastAsia="Calibri"/>
          <w:sz w:val="24"/>
          <w:szCs w:val="24"/>
          <w:lang w:val="uk-UA" w:eastAsia="en-US"/>
        </w:rPr>
        <w:t xml:space="preserve">2, </w:t>
      </w:r>
      <w:r w:rsidR="00BA5CE8" w:rsidRPr="5AB662C1">
        <w:rPr>
          <w:rFonts w:eastAsia="Calibri"/>
          <w:i/>
          <w:iCs/>
          <w:sz w:val="24"/>
          <w:szCs w:val="24"/>
          <w:lang w:eastAsia="en-US"/>
        </w:rPr>
        <w:t>D</w:t>
      </w:r>
      <w:r w:rsidR="00BA5CE8" w:rsidRPr="5AB662C1">
        <w:rPr>
          <w:rFonts w:eastAsia="Calibri"/>
          <w:sz w:val="24"/>
          <w:szCs w:val="24"/>
          <w:lang w:val="uk-UA" w:eastAsia="en-US"/>
        </w:rPr>
        <w:t>(</w:t>
      </w:r>
      <w:r w:rsidR="00BA5CE8" w:rsidRPr="5AB662C1">
        <w:rPr>
          <w:rFonts w:eastAsia="Calibri"/>
          <w:i/>
          <w:iCs/>
          <w:sz w:val="24"/>
          <w:szCs w:val="24"/>
          <w:lang w:eastAsia="en-US"/>
        </w:rPr>
        <w:t>U</w:t>
      </w:r>
      <w:r w:rsidR="00BA5CE8" w:rsidRPr="5AB662C1">
        <w:rPr>
          <w:rFonts w:eastAsia="Calibri"/>
          <w:sz w:val="24"/>
          <w:szCs w:val="24"/>
          <w:lang w:val="uk-UA" w:eastAsia="en-US"/>
        </w:rPr>
        <w:t xml:space="preserve">) </w:t>
      </w:r>
      <w:r w:rsidR="00BA5CE8" w:rsidRPr="5AB662C1">
        <w:rPr>
          <w:rFonts w:eastAsia="SymbolMT"/>
          <w:sz w:val="24"/>
          <w:szCs w:val="24"/>
          <w:lang w:val="uk-UA" w:eastAsia="en-US"/>
        </w:rPr>
        <w:t xml:space="preserve">= </w:t>
      </w:r>
      <w:r w:rsidR="00BA5CE8" w:rsidRPr="5AB662C1">
        <w:rPr>
          <w:rFonts w:eastAsia="Calibri"/>
          <w:sz w:val="24"/>
          <w:szCs w:val="24"/>
          <w:lang w:val="uk-UA" w:eastAsia="en-US"/>
        </w:rPr>
        <w:t>3.</w:t>
      </w:r>
    </w:p>
    <w:p w14:paraId="7BDAEC66" w14:textId="77777777" w:rsidR="00BA5CE8" w:rsidRPr="00BA5CE8" w:rsidRDefault="00BA5CE8" w:rsidP="00BA5CE8">
      <w:pPr>
        <w:pStyle w:val="a7"/>
        <w:autoSpaceDE w:val="0"/>
        <w:ind w:left="-851"/>
        <w:rPr>
          <w:rFonts w:eastAsia="Calibri"/>
          <w:sz w:val="28"/>
          <w:szCs w:val="28"/>
          <w:lang w:val="uk-UA" w:eastAsia="en-US"/>
        </w:rPr>
      </w:pPr>
    </w:p>
    <w:p w14:paraId="5006F458" w14:textId="77777777" w:rsidR="00BA5CE8" w:rsidRPr="00BA5CE8" w:rsidRDefault="00BA5CE8" w:rsidP="00BA5CE8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ind w:left="-851"/>
        <w:rPr>
          <w:sz w:val="18"/>
          <w:szCs w:val="18"/>
          <w:lang w:val="uk-UA"/>
        </w:rPr>
      </w:pPr>
      <w:r w:rsidRPr="00BA5CE8">
        <w:rPr>
          <w:sz w:val="18"/>
          <w:szCs w:val="18"/>
          <w:lang w:val="uk-UA"/>
        </w:rPr>
        <w:t>Затверджено на засіданні кафедри комп'ютерних технологій                                    Протокол  №12    від    28.02.2024 р.</w:t>
      </w:r>
    </w:p>
    <w:p w14:paraId="0AEAE5E0" w14:textId="35D8BBF8" w:rsidR="00BA5CE8" w:rsidRPr="00BA5CE8" w:rsidRDefault="00BA5CE8" w:rsidP="00BA5CE8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ind w:left="-851"/>
        <w:rPr>
          <w:sz w:val="18"/>
          <w:szCs w:val="18"/>
          <w:lang w:val="uk-UA"/>
        </w:rPr>
      </w:pPr>
      <w:proofErr w:type="spellStart"/>
      <w:r w:rsidRPr="00BA5CE8">
        <w:rPr>
          <w:sz w:val="18"/>
          <w:szCs w:val="18"/>
          <w:lang w:val="uk-UA"/>
        </w:rPr>
        <w:t>Т.в.о</w:t>
      </w:r>
      <w:proofErr w:type="spellEnd"/>
      <w:r w:rsidRPr="00BA5CE8">
        <w:rPr>
          <w:sz w:val="18"/>
          <w:szCs w:val="18"/>
          <w:lang w:val="uk-UA"/>
        </w:rPr>
        <w:t>. зав. кафедри _____________________ Зайцев В.Г.                              Екзаменатор  __________________________Зайцева Т. А.</w:t>
      </w:r>
    </w:p>
    <w:p w14:paraId="7081666A" w14:textId="77777777" w:rsidR="00BA5CE8" w:rsidRPr="00BA5CE8" w:rsidRDefault="00BA5CE8" w:rsidP="00BA5CE8">
      <w:pPr>
        <w:ind w:left="-851"/>
        <w:rPr>
          <w:sz w:val="18"/>
          <w:szCs w:val="18"/>
          <w:lang w:val="uk-UA"/>
        </w:rPr>
      </w:pPr>
    </w:p>
    <w:p w14:paraId="2F42D882" w14:textId="77777777" w:rsidR="00BA5CE8" w:rsidRPr="00BA5CE8" w:rsidRDefault="00BA5CE8" w:rsidP="00BA5CE8">
      <w:pPr>
        <w:pStyle w:val="a3"/>
        <w:spacing w:after="0"/>
        <w:ind w:left="-851"/>
        <w:rPr>
          <w:rFonts w:ascii="Times New Roman" w:hAnsi="Times New Roman" w:cs="Times New Roman"/>
          <w:sz w:val="22"/>
          <w:szCs w:val="22"/>
        </w:rPr>
      </w:pPr>
      <w:proofErr w:type="spellStart"/>
      <w:r w:rsidRPr="00BA5CE8">
        <w:rPr>
          <w:rFonts w:ascii="Times New Roman" w:hAnsi="Times New Roman" w:cs="Times New Roman"/>
          <w:b/>
          <w:sz w:val="28"/>
          <w:szCs w:val="28"/>
        </w:rPr>
        <w:t>Дніпровський</w:t>
      </w:r>
      <w:proofErr w:type="spellEnd"/>
      <w:r w:rsidRPr="00BA5C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A5CE8">
        <w:rPr>
          <w:rFonts w:ascii="Times New Roman" w:hAnsi="Times New Roman" w:cs="Times New Roman"/>
          <w:b/>
          <w:sz w:val="28"/>
          <w:szCs w:val="28"/>
        </w:rPr>
        <w:t>національний</w:t>
      </w:r>
      <w:proofErr w:type="spellEnd"/>
      <w:r w:rsidRPr="00BA5C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A5CE8">
        <w:rPr>
          <w:rFonts w:ascii="Times New Roman" w:hAnsi="Times New Roman" w:cs="Times New Roman"/>
          <w:b/>
          <w:sz w:val="28"/>
          <w:szCs w:val="28"/>
        </w:rPr>
        <w:t>університет</w:t>
      </w:r>
      <w:proofErr w:type="spellEnd"/>
      <w:r w:rsidRPr="00BA5C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A5CE8">
        <w:rPr>
          <w:rFonts w:ascii="Times New Roman" w:hAnsi="Times New Roman" w:cs="Times New Roman"/>
          <w:b/>
          <w:sz w:val="28"/>
          <w:szCs w:val="28"/>
        </w:rPr>
        <w:t>імені</w:t>
      </w:r>
      <w:proofErr w:type="spellEnd"/>
      <w:r w:rsidRPr="00BA5CE8">
        <w:rPr>
          <w:rFonts w:ascii="Times New Roman" w:hAnsi="Times New Roman" w:cs="Times New Roman"/>
          <w:b/>
          <w:sz w:val="28"/>
          <w:szCs w:val="28"/>
        </w:rPr>
        <w:t xml:space="preserve"> Олеся Гончара</w:t>
      </w:r>
    </w:p>
    <w:p w14:paraId="3278D190" w14:textId="77777777" w:rsidR="00BA5CE8" w:rsidRPr="00BA5CE8" w:rsidRDefault="00BA5CE8" w:rsidP="00BA5CE8">
      <w:pPr>
        <w:pStyle w:val="a3"/>
        <w:spacing w:after="0"/>
        <w:ind w:left="-851"/>
        <w:rPr>
          <w:rFonts w:ascii="Times New Roman" w:hAnsi="Times New Roman" w:cs="Times New Roman"/>
          <w:sz w:val="22"/>
          <w:szCs w:val="22"/>
        </w:rPr>
      </w:pPr>
      <w:r w:rsidRPr="00BA5CE8">
        <w:rPr>
          <w:rFonts w:ascii="Times New Roman" w:hAnsi="Times New Roman" w:cs="Times New Roman"/>
          <w:sz w:val="22"/>
          <w:szCs w:val="22"/>
        </w:rPr>
        <w:t>Перший (</w:t>
      </w:r>
      <w:proofErr w:type="spellStart"/>
      <w:r w:rsidRPr="00BA5CE8">
        <w:rPr>
          <w:rFonts w:ascii="Times New Roman" w:hAnsi="Times New Roman" w:cs="Times New Roman"/>
          <w:sz w:val="22"/>
          <w:szCs w:val="22"/>
        </w:rPr>
        <w:t>бакалаврський</w:t>
      </w:r>
      <w:proofErr w:type="spellEnd"/>
      <w:r w:rsidRPr="00BA5CE8">
        <w:rPr>
          <w:rFonts w:ascii="Times New Roman" w:hAnsi="Times New Roman" w:cs="Times New Roman"/>
          <w:sz w:val="22"/>
          <w:szCs w:val="22"/>
        </w:rPr>
        <w:t xml:space="preserve">) </w:t>
      </w:r>
      <w:proofErr w:type="spellStart"/>
      <w:r w:rsidRPr="00BA5CE8">
        <w:rPr>
          <w:rFonts w:ascii="Times New Roman" w:hAnsi="Times New Roman" w:cs="Times New Roman"/>
          <w:sz w:val="22"/>
          <w:szCs w:val="22"/>
        </w:rPr>
        <w:t>рівень</w:t>
      </w:r>
      <w:proofErr w:type="spellEnd"/>
      <w:r w:rsidRPr="00BA5CE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A5CE8">
        <w:rPr>
          <w:rFonts w:ascii="Times New Roman" w:hAnsi="Times New Roman" w:cs="Times New Roman"/>
          <w:sz w:val="22"/>
          <w:szCs w:val="22"/>
        </w:rPr>
        <w:t>вищої</w:t>
      </w:r>
      <w:proofErr w:type="spellEnd"/>
      <w:r w:rsidRPr="00BA5CE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A5CE8">
        <w:rPr>
          <w:rFonts w:ascii="Times New Roman" w:hAnsi="Times New Roman" w:cs="Times New Roman"/>
          <w:sz w:val="22"/>
          <w:szCs w:val="22"/>
        </w:rPr>
        <w:t>освіти</w:t>
      </w:r>
      <w:proofErr w:type="spellEnd"/>
      <w:r w:rsidRPr="00BA5CE8">
        <w:rPr>
          <w:rFonts w:ascii="Times New Roman" w:hAnsi="Times New Roman" w:cs="Times New Roman"/>
          <w:sz w:val="22"/>
          <w:szCs w:val="22"/>
        </w:rPr>
        <w:t xml:space="preserve">: </w:t>
      </w:r>
      <w:r w:rsidRPr="00BA5CE8">
        <w:rPr>
          <w:rFonts w:ascii="Times New Roman" w:hAnsi="Times New Roman" w:cs="Times New Roman"/>
          <w:b/>
          <w:sz w:val="22"/>
          <w:szCs w:val="22"/>
        </w:rPr>
        <w:t>бакалавр</w:t>
      </w:r>
    </w:p>
    <w:p w14:paraId="63C8225D" w14:textId="77777777" w:rsidR="00BA5CE8" w:rsidRPr="00BA5CE8" w:rsidRDefault="00BA5CE8" w:rsidP="00BA5CE8">
      <w:pPr>
        <w:ind w:left="-851"/>
        <w:rPr>
          <w:sz w:val="22"/>
          <w:szCs w:val="22"/>
          <w:lang w:val="uk-UA"/>
        </w:rPr>
      </w:pPr>
      <w:r w:rsidRPr="00BA5CE8">
        <w:rPr>
          <w:sz w:val="22"/>
          <w:szCs w:val="22"/>
          <w:lang w:val="uk-UA"/>
        </w:rPr>
        <w:t>Спеціальність</w:t>
      </w:r>
      <w:r w:rsidRPr="00BA5CE8">
        <w:rPr>
          <w:b/>
          <w:sz w:val="22"/>
          <w:szCs w:val="22"/>
          <w:lang w:val="uk-UA"/>
        </w:rPr>
        <w:t>:  113  Прикладна математика (</w:t>
      </w:r>
      <w:r>
        <w:rPr>
          <w:b/>
          <w:sz w:val="22"/>
          <w:szCs w:val="22"/>
          <w:lang w:val="uk-UA"/>
        </w:rPr>
        <w:t>З</w:t>
      </w:r>
      <w:r w:rsidRPr="00BA5CE8">
        <w:rPr>
          <w:b/>
          <w:sz w:val="22"/>
          <w:szCs w:val="22"/>
          <w:lang w:val="uk-UA"/>
        </w:rPr>
        <w:t>. ф</w:t>
      </w:r>
      <w:r>
        <w:rPr>
          <w:b/>
          <w:sz w:val="22"/>
          <w:szCs w:val="22"/>
          <w:lang w:val="uk-UA"/>
        </w:rPr>
        <w:t>.</w:t>
      </w:r>
      <w:r w:rsidRPr="00BA5CE8">
        <w:rPr>
          <w:b/>
          <w:sz w:val="22"/>
          <w:szCs w:val="22"/>
          <w:lang w:val="uk-UA"/>
        </w:rPr>
        <w:t xml:space="preserve"> </w:t>
      </w:r>
      <w:proofErr w:type="spellStart"/>
      <w:r w:rsidRPr="00BA5CE8">
        <w:rPr>
          <w:b/>
          <w:sz w:val="22"/>
          <w:szCs w:val="22"/>
          <w:lang w:val="uk-UA"/>
        </w:rPr>
        <w:t>навч</w:t>
      </w:r>
      <w:proofErr w:type="spellEnd"/>
      <w:r w:rsidRPr="00BA5CE8">
        <w:rPr>
          <w:b/>
          <w:sz w:val="22"/>
          <w:szCs w:val="22"/>
          <w:lang w:val="uk-UA"/>
        </w:rPr>
        <w:t xml:space="preserve">. )                                              </w:t>
      </w:r>
      <w:r w:rsidRPr="00BA5CE8">
        <w:rPr>
          <w:sz w:val="22"/>
          <w:szCs w:val="22"/>
          <w:lang w:val="uk-UA"/>
        </w:rPr>
        <w:t xml:space="preserve">Семестр:  </w:t>
      </w:r>
      <w:r w:rsidRPr="00BA5CE8">
        <w:rPr>
          <w:b/>
          <w:sz w:val="22"/>
          <w:szCs w:val="22"/>
          <w:lang w:val="en-US"/>
        </w:rPr>
        <w:t>VII</w:t>
      </w:r>
      <w:r>
        <w:rPr>
          <w:b/>
          <w:sz w:val="22"/>
          <w:szCs w:val="22"/>
          <w:lang w:val="uk-UA"/>
        </w:rPr>
        <w:t>І</w:t>
      </w:r>
    </w:p>
    <w:p w14:paraId="600C4F16" w14:textId="49F8AB15" w:rsidR="00BA5CE8" w:rsidRPr="00BA5CE8" w:rsidRDefault="00BA5CE8" w:rsidP="00BA5CE8">
      <w:pPr>
        <w:ind w:left="-851"/>
        <w:rPr>
          <w:b/>
          <w:sz w:val="22"/>
          <w:szCs w:val="22"/>
          <w:lang w:val="uk-UA"/>
        </w:rPr>
      </w:pPr>
      <w:r w:rsidRPr="00BA5CE8">
        <w:rPr>
          <w:sz w:val="22"/>
          <w:szCs w:val="22"/>
          <w:lang w:val="uk-UA"/>
        </w:rPr>
        <w:t xml:space="preserve"> Навчальна дисципліна: </w:t>
      </w:r>
      <w:r w:rsidRPr="00BA5CE8">
        <w:rPr>
          <w:b/>
          <w:sz w:val="22"/>
          <w:szCs w:val="22"/>
          <w:lang w:val="uk-UA"/>
        </w:rPr>
        <w:t>Комп</w:t>
      </w:r>
      <w:r w:rsidRPr="00BA5CE8">
        <w:rPr>
          <w:b/>
          <w:sz w:val="22"/>
          <w:szCs w:val="22"/>
        </w:rPr>
        <w:t>’</w:t>
      </w:r>
      <w:proofErr w:type="spellStart"/>
      <w:r w:rsidRPr="00BA5CE8">
        <w:rPr>
          <w:b/>
          <w:sz w:val="22"/>
          <w:szCs w:val="22"/>
          <w:lang w:val="uk-UA"/>
        </w:rPr>
        <w:t>ютерне</w:t>
      </w:r>
      <w:proofErr w:type="spellEnd"/>
      <w:r w:rsidRPr="00BA5CE8">
        <w:rPr>
          <w:b/>
          <w:sz w:val="22"/>
          <w:szCs w:val="22"/>
          <w:lang w:val="uk-UA"/>
        </w:rPr>
        <w:t xml:space="preserve"> моделювання систем та процесів</w:t>
      </w:r>
    </w:p>
    <w:p w14:paraId="5342EDA9" w14:textId="77777777" w:rsidR="00BA5CE8" w:rsidRPr="00BA5CE8" w:rsidRDefault="00BA5CE8" w:rsidP="00BA5CE8">
      <w:pPr>
        <w:tabs>
          <w:tab w:val="num" w:pos="432"/>
        </w:tabs>
        <w:ind w:left="-851"/>
        <w:rPr>
          <w:b/>
          <w:sz w:val="22"/>
          <w:szCs w:val="22"/>
          <w:lang w:val="uk-UA"/>
        </w:rPr>
      </w:pPr>
    </w:p>
    <w:p w14:paraId="49A45119" w14:textId="77777777" w:rsidR="00BA5CE8" w:rsidRPr="00BA5CE8" w:rsidRDefault="00BA5CE8" w:rsidP="00BA5CE8">
      <w:pPr>
        <w:pStyle w:val="1"/>
        <w:keepLines w:val="0"/>
        <w:tabs>
          <w:tab w:val="num" w:pos="432"/>
        </w:tabs>
        <w:spacing w:before="0" w:after="0"/>
        <w:ind w:left="-851"/>
        <w:jc w:val="center"/>
        <w:rPr>
          <w:rFonts w:ascii="Times New Roman" w:hAnsi="Times New Roman" w:cs="Times New Roman"/>
          <w:lang w:val="uk-UA"/>
        </w:rPr>
      </w:pPr>
      <w:r w:rsidRPr="00BA5CE8">
        <w:rPr>
          <w:rFonts w:ascii="Times New Roman" w:hAnsi="Times New Roman" w:cs="Times New Roman"/>
          <w:b/>
          <w:bCs/>
          <w:sz w:val="28"/>
          <w:szCs w:val="28"/>
          <w:lang w:val="uk-UA"/>
        </w:rPr>
        <w:t>Екзаменаційний білет №6</w:t>
      </w:r>
    </w:p>
    <w:p w14:paraId="3FC80AB8" w14:textId="77777777" w:rsidR="00BA5CE8" w:rsidRPr="00BA5CE8" w:rsidRDefault="00BA5CE8" w:rsidP="00BA5CE8">
      <w:pPr>
        <w:numPr>
          <w:ilvl w:val="0"/>
          <w:numId w:val="5"/>
        </w:numPr>
        <w:ind w:left="-851" w:firstLine="0"/>
        <w:rPr>
          <w:sz w:val="24"/>
          <w:szCs w:val="24"/>
          <w:lang w:val="uk-UA"/>
        </w:rPr>
      </w:pPr>
      <w:r w:rsidRPr="00BA5CE8">
        <w:rPr>
          <w:sz w:val="24"/>
          <w:szCs w:val="24"/>
          <w:lang w:val="uk-UA"/>
        </w:rPr>
        <w:t xml:space="preserve">Означення </w:t>
      </w:r>
      <w:proofErr w:type="spellStart"/>
      <w:r w:rsidRPr="00BA5CE8">
        <w:rPr>
          <w:sz w:val="24"/>
          <w:szCs w:val="24"/>
          <w:lang w:val="uk-UA"/>
        </w:rPr>
        <w:t>марковського</w:t>
      </w:r>
      <w:proofErr w:type="spellEnd"/>
      <w:r w:rsidRPr="00BA5CE8">
        <w:rPr>
          <w:sz w:val="24"/>
          <w:szCs w:val="24"/>
          <w:lang w:val="uk-UA"/>
        </w:rPr>
        <w:t xml:space="preserve"> випадкового процесу. Означення ланцюга Маркова.</w:t>
      </w:r>
    </w:p>
    <w:p w14:paraId="784FF820" w14:textId="77777777" w:rsidR="00BA5CE8" w:rsidRPr="00BA5CE8" w:rsidRDefault="00BA5CE8" w:rsidP="00BA5CE8">
      <w:pPr>
        <w:numPr>
          <w:ilvl w:val="0"/>
          <w:numId w:val="5"/>
        </w:numPr>
        <w:ind w:left="-851" w:firstLine="0"/>
        <w:rPr>
          <w:rFonts w:eastAsia="Calibri"/>
          <w:sz w:val="24"/>
          <w:szCs w:val="24"/>
          <w:lang w:val="uk-UA" w:eastAsia="en-US"/>
        </w:rPr>
      </w:pPr>
      <w:r w:rsidRPr="00BA5CE8">
        <w:rPr>
          <w:sz w:val="24"/>
          <w:szCs w:val="24"/>
          <w:lang w:val="uk-UA"/>
        </w:rPr>
        <w:t>Системи масового обслуговування з ненадійними елементами.</w:t>
      </w:r>
    </w:p>
    <w:p w14:paraId="2EEEE82D" w14:textId="77777777" w:rsidR="00BA5CE8" w:rsidRPr="00BA5CE8" w:rsidRDefault="00BA5CE8" w:rsidP="00BA5CE8">
      <w:pPr>
        <w:numPr>
          <w:ilvl w:val="0"/>
          <w:numId w:val="5"/>
        </w:numPr>
        <w:ind w:left="-851" w:firstLine="0"/>
        <w:rPr>
          <w:rFonts w:eastAsia="Calibri"/>
          <w:sz w:val="24"/>
          <w:szCs w:val="24"/>
          <w:lang w:val="uk-UA" w:eastAsia="en-US"/>
        </w:rPr>
      </w:pPr>
      <w:proofErr w:type="spellStart"/>
      <w:r w:rsidRPr="00BA5CE8">
        <w:rPr>
          <w:rFonts w:eastAsia="Calibri"/>
          <w:sz w:val="24"/>
          <w:szCs w:val="24"/>
          <w:lang w:val="uk-UA" w:eastAsia="en-US"/>
        </w:rPr>
        <w:t>Зада</w:t>
      </w:r>
      <w:proofErr w:type="spellEnd"/>
    </w:p>
    <w:p w14:paraId="1E4DC644" w14:textId="77777777" w:rsidR="00BA5CE8" w:rsidRPr="00BA5CE8" w:rsidRDefault="00BA5CE8" w:rsidP="00BA5CE8">
      <w:pPr>
        <w:pStyle w:val="a7"/>
        <w:numPr>
          <w:ilvl w:val="0"/>
          <w:numId w:val="5"/>
        </w:numPr>
        <w:autoSpaceDE w:val="0"/>
        <w:ind w:left="-851" w:firstLine="0"/>
        <w:rPr>
          <w:rFonts w:eastAsia="Calibri"/>
          <w:sz w:val="24"/>
          <w:szCs w:val="24"/>
          <w:lang w:val="uk-UA" w:eastAsia="en-US"/>
        </w:rPr>
      </w:pPr>
      <w:r w:rsidRPr="00BA5CE8">
        <w:rPr>
          <w:rFonts w:eastAsia="Calibri"/>
          <w:sz w:val="24"/>
          <w:szCs w:val="24"/>
          <w:lang w:val="uk-UA" w:eastAsia="en-US"/>
        </w:rPr>
        <w:t xml:space="preserve">Знайти нормовану взаємну кореляційну функцію випадкових процесів </w:t>
      </w:r>
      <w:r w:rsidRPr="00BA5CE8">
        <w:rPr>
          <w:rFonts w:eastAsia="Calibri"/>
          <w:i/>
          <w:iCs/>
          <w:sz w:val="24"/>
          <w:szCs w:val="24"/>
          <w:lang w:eastAsia="en-US"/>
        </w:rPr>
        <w:t>X</w:t>
      </w:r>
      <w:r w:rsidRPr="00BA5CE8">
        <w:rPr>
          <w:rFonts w:eastAsia="Calibri"/>
          <w:i/>
          <w:iCs/>
          <w:sz w:val="24"/>
          <w:szCs w:val="24"/>
          <w:lang w:val="uk-UA" w:eastAsia="en-US"/>
        </w:rPr>
        <w:t xml:space="preserve"> </w:t>
      </w:r>
      <w:r w:rsidRPr="00BA5CE8">
        <w:rPr>
          <w:rFonts w:eastAsia="Calibri"/>
          <w:sz w:val="24"/>
          <w:szCs w:val="24"/>
          <w:lang w:val="uk-UA" w:eastAsia="en-US"/>
        </w:rPr>
        <w:t>(</w:t>
      </w:r>
      <w:r w:rsidRPr="00BA5CE8">
        <w:rPr>
          <w:rFonts w:eastAsia="Calibri"/>
          <w:i/>
          <w:iCs/>
          <w:sz w:val="24"/>
          <w:szCs w:val="24"/>
          <w:lang w:eastAsia="en-US"/>
        </w:rPr>
        <w:t>t</w:t>
      </w:r>
      <w:r w:rsidRPr="00BA5CE8">
        <w:rPr>
          <w:rFonts w:eastAsia="Calibri"/>
          <w:sz w:val="24"/>
          <w:szCs w:val="24"/>
          <w:lang w:val="uk-UA" w:eastAsia="en-US"/>
        </w:rPr>
        <w:t xml:space="preserve">) </w:t>
      </w:r>
      <w:r w:rsidRPr="00BA5CE8">
        <w:rPr>
          <w:rFonts w:eastAsia="SymbolMT"/>
          <w:sz w:val="24"/>
          <w:szCs w:val="24"/>
          <w:lang w:val="uk-UA" w:eastAsia="en-US"/>
        </w:rPr>
        <w:t xml:space="preserve">= </w:t>
      </w:r>
      <w:r w:rsidRPr="00BA5CE8">
        <w:rPr>
          <w:rFonts w:eastAsia="Calibri"/>
          <w:i/>
          <w:iCs/>
          <w:sz w:val="24"/>
          <w:szCs w:val="24"/>
          <w:lang w:eastAsia="en-US"/>
        </w:rPr>
        <w:t>t</w:t>
      </w:r>
      <w:r w:rsidRPr="00BA5CE8">
        <w:rPr>
          <w:rFonts w:eastAsia="Calibri"/>
          <w:i/>
          <w:iCs/>
          <w:sz w:val="24"/>
          <w:szCs w:val="24"/>
          <w:lang w:val="uk-UA" w:eastAsia="en-US"/>
        </w:rPr>
        <w:t xml:space="preserve"> </w:t>
      </w:r>
      <w:r w:rsidRPr="00BA5CE8">
        <w:rPr>
          <w:rFonts w:ascii="Cambria Math" w:eastAsia="SymbolMT" w:hAnsi="Cambria Math" w:cs="Cambria Math"/>
          <w:sz w:val="24"/>
          <w:szCs w:val="24"/>
          <w:lang w:val="uk-UA" w:eastAsia="en-US"/>
        </w:rPr>
        <w:t>⋅</w:t>
      </w:r>
      <w:r w:rsidRPr="00BA5CE8">
        <w:rPr>
          <w:rFonts w:eastAsia="Calibri"/>
          <w:i/>
          <w:iCs/>
          <w:sz w:val="24"/>
          <w:szCs w:val="24"/>
          <w:lang w:eastAsia="en-US"/>
        </w:rPr>
        <w:t>U</w:t>
      </w:r>
      <w:r w:rsidRPr="00BA5CE8">
        <w:rPr>
          <w:rFonts w:eastAsia="Calibri"/>
          <w:i/>
          <w:iCs/>
          <w:sz w:val="24"/>
          <w:szCs w:val="24"/>
          <w:lang w:val="uk-UA" w:eastAsia="en-US"/>
        </w:rPr>
        <w:t xml:space="preserve"> </w:t>
      </w:r>
      <w:r w:rsidRPr="00BA5CE8">
        <w:rPr>
          <w:rFonts w:eastAsia="Calibri"/>
          <w:sz w:val="24"/>
          <w:szCs w:val="24"/>
          <w:lang w:val="uk-UA" w:eastAsia="en-US"/>
        </w:rPr>
        <w:t xml:space="preserve">і </w:t>
      </w:r>
      <w:r w:rsidRPr="00BA5CE8">
        <w:rPr>
          <w:rFonts w:eastAsia="Calibri"/>
          <w:i/>
          <w:iCs/>
          <w:sz w:val="24"/>
          <w:szCs w:val="24"/>
          <w:lang w:eastAsia="en-US"/>
        </w:rPr>
        <w:t>Y</w:t>
      </w:r>
      <w:r w:rsidRPr="00BA5CE8">
        <w:rPr>
          <w:rFonts w:eastAsia="Calibri"/>
          <w:sz w:val="24"/>
          <w:szCs w:val="24"/>
          <w:lang w:val="uk-UA" w:eastAsia="en-US"/>
        </w:rPr>
        <w:t>(</w:t>
      </w:r>
      <w:r w:rsidRPr="00BA5CE8">
        <w:rPr>
          <w:rFonts w:eastAsia="Calibri"/>
          <w:i/>
          <w:iCs/>
          <w:sz w:val="24"/>
          <w:szCs w:val="24"/>
          <w:lang w:eastAsia="en-US"/>
        </w:rPr>
        <w:t>t</w:t>
      </w:r>
      <w:r w:rsidRPr="00BA5CE8">
        <w:rPr>
          <w:rFonts w:eastAsia="Calibri"/>
          <w:sz w:val="24"/>
          <w:szCs w:val="24"/>
          <w:lang w:val="uk-UA" w:eastAsia="en-US"/>
        </w:rPr>
        <w:t xml:space="preserve">) </w:t>
      </w:r>
      <w:r w:rsidRPr="00BA5CE8">
        <w:rPr>
          <w:rFonts w:eastAsia="SymbolMT"/>
          <w:sz w:val="24"/>
          <w:szCs w:val="24"/>
          <w:lang w:val="uk-UA" w:eastAsia="en-US"/>
        </w:rPr>
        <w:t xml:space="preserve">= </w:t>
      </w:r>
      <w:r w:rsidRPr="00BA5CE8">
        <w:rPr>
          <w:rFonts w:eastAsia="Calibri"/>
          <w:sz w:val="24"/>
          <w:szCs w:val="24"/>
          <w:lang w:val="uk-UA" w:eastAsia="en-US"/>
        </w:rPr>
        <w:t>(</w:t>
      </w:r>
      <w:r w:rsidRPr="00BA5CE8">
        <w:rPr>
          <w:rFonts w:eastAsia="Calibri"/>
          <w:i/>
          <w:iCs/>
          <w:sz w:val="24"/>
          <w:szCs w:val="24"/>
          <w:lang w:eastAsia="en-US"/>
        </w:rPr>
        <w:t>t</w:t>
      </w:r>
      <w:r w:rsidRPr="00BA5CE8">
        <w:rPr>
          <w:rFonts w:eastAsia="Calibri"/>
          <w:i/>
          <w:iCs/>
          <w:sz w:val="24"/>
          <w:szCs w:val="24"/>
          <w:lang w:val="uk-UA" w:eastAsia="en-US"/>
        </w:rPr>
        <w:t xml:space="preserve"> </w:t>
      </w:r>
      <w:r w:rsidRPr="00BA5CE8">
        <w:rPr>
          <w:rFonts w:eastAsia="SymbolMT"/>
          <w:sz w:val="24"/>
          <w:szCs w:val="24"/>
          <w:lang w:val="uk-UA" w:eastAsia="en-US"/>
        </w:rPr>
        <w:t>+</w:t>
      </w:r>
      <w:r w:rsidRPr="00BA5CE8">
        <w:rPr>
          <w:rFonts w:eastAsia="Calibri"/>
          <w:sz w:val="24"/>
          <w:szCs w:val="24"/>
          <w:lang w:val="uk-UA" w:eastAsia="en-US"/>
        </w:rPr>
        <w:t>1)</w:t>
      </w:r>
      <w:r w:rsidRPr="00BA5CE8">
        <w:rPr>
          <w:rFonts w:eastAsia="Calibri"/>
          <w:i/>
          <w:iCs/>
          <w:sz w:val="24"/>
          <w:szCs w:val="24"/>
          <w:lang w:eastAsia="en-US"/>
        </w:rPr>
        <w:t>U</w:t>
      </w:r>
      <w:r w:rsidRPr="00BA5CE8">
        <w:rPr>
          <w:rFonts w:eastAsia="Calibri"/>
          <w:sz w:val="24"/>
          <w:szCs w:val="24"/>
          <w:lang w:val="uk-UA" w:eastAsia="en-US"/>
        </w:rPr>
        <w:t xml:space="preserve">, де </w:t>
      </w:r>
      <w:r w:rsidRPr="00BA5CE8">
        <w:rPr>
          <w:rFonts w:eastAsia="Calibri"/>
          <w:i/>
          <w:iCs/>
          <w:sz w:val="24"/>
          <w:szCs w:val="24"/>
          <w:lang w:eastAsia="en-US"/>
        </w:rPr>
        <w:t>U</w:t>
      </w:r>
      <w:r w:rsidRPr="00BA5CE8">
        <w:rPr>
          <w:rFonts w:eastAsia="Calibri"/>
          <w:i/>
          <w:iCs/>
          <w:sz w:val="24"/>
          <w:szCs w:val="24"/>
          <w:lang w:val="uk-UA" w:eastAsia="en-US"/>
        </w:rPr>
        <w:t xml:space="preserve"> </w:t>
      </w:r>
      <w:r w:rsidRPr="00BA5CE8">
        <w:rPr>
          <w:rFonts w:eastAsia="Calibri"/>
          <w:sz w:val="24"/>
          <w:szCs w:val="24"/>
          <w:lang w:val="uk-UA" w:eastAsia="en-US"/>
        </w:rPr>
        <w:t xml:space="preserve">– випадкова величина з дисперсією </w:t>
      </w:r>
      <w:r w:rsidRPr="00BA5CE8">
        <w:rPr>
          <w:rFonts w:eastAsia="Calibri"/>
          <w:i/>
          <w:iCs/>
          <w:sz w:val="24"/>
          <w:szCs w:val="24"/>
          <w:lang w:eastAsia="en-US"/>
        </w:rPr>
        <w:t>D</w:t>
      </w:r>
      <w:r w:rsidRPr="00BA5CE8">
        <w:rPr>
          <w:rFonts w:eastAsia="Calibri"/>
          <w:sz w:val="24"/>
          <w:szCs w:val="24"/>
          <w:lang w:eastAsia="en-US"/>
        </w:rPr>
        <w:t>(</w:t>
      </w:r>
      <w:r w:rsidRPr="00BA5CE8">
        <w:rPr>
          <w:rFonts w:eastAsia="Calibri"/>
          <w:i/>
          <w:iCs/>
          <w:sz w:val="24"/>
          <w:szCs w:val="24"/>
          <w:lang w:eastAsia="en-US"/>
        </w:rPr>
        <w:t>U</w:t>
      </w:r>
      <w:r w:rsidRPr="00BA5CE8">
        <w:rPr>
          <w:rFonts w:eastAsia="Calibri"/>
          <w:sz w:val="24"/>
          <w:szCs w:val="24"/>
          <w:lang w:eastAsia="en-US"/>
        </w:rPr>
        <w:t xml:space="preserve">) </w:t>
      </w:r>
      <w:r w:rsidRPr="00BA5CE8">
        <w:rPr>
          <w:rFonts w:eastAsia="SymbolMT"/>
          <w:sz w:val="24"/>
          <w:szCs w:val="24"/>
          <w:lang w:eastAsia="en-US"/>
        </w:rPr>
        <w:t>=</w:t>
      </w:r>
      <w:r w:rsidRPr="00BA5CE8">
        <w:rPr>
          <w:rFonts w:eastAsia="Calibri"/>
          <w:sz w:val="24"/>
          <w:szCs w:val="24"/>
          <w:lang w:eastAsia="en-US"/>
        </w:rPr>
        <w:t>10.</w:t>
      </w:r>
    </w:p>
    <w:p w14:paraId="28BBCFDC" w14:textId="77777777" w:rsidR="00BA5CE8" w:rsidRPr="00BA5CE8" w:rsidRDefault="00BA5CE8" w:rsidP="00BA5CE8">
      <w:pPr>
        <w:pStyle w:val="a7"/>
        <w:autoSpaceDE w:val="0"/>
        <w:ind w:left="-851"/>
        <w:rPr>
          <w:rFonts w:eastAsia="Calibri"/>
          <w:sz w:val="24"/>
          <w:szCs w:val="24"/>
          <w:lang w:val="uk-UA" w:eastAsia="en-US"/>
        </w:rPr>
      </w:pPr>
    </w:p>
    <w:p w14:paraId="429956F8" w14:textId="77777777" w:rsidR="00BA5CE8" w:rsidRPr="00BA5CE8" w:rsidRDefault="00BA5CE8" w:rsidP="00BA5CE8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ind w:left="-851"/>
        <w:rPr>
          <w:sz w:val="18"/>
          <w:szCs w:val="18"/>
          <w:lang w:val="uk-UA"/>
        </w:rPr>
      </w:pPr>
      <w:r w:rsidRPr="00BA5CE8">
        <w:rPr>
          <w:sz w:val="18"/>
          <w:szCs w:val="18"/>
          <w:lang w:val="uk-UA"/>
        </w:rPr>
        <w:t>Затверджено на засіданні кафедри комп'ютерних технологій                                    Протокол  №12    від    28.02.2024 р.</w:t>
      </w:r>
    </w:p>
    <w:p w14:paraId="5BB89036" w14:textId="0FAA51BF" w:rsidR="00BA5CE8" w:rsidRPr="00BA5CE8" w:rsidRDefault="00BA5CE8" w:rsidP="00BA5CE8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ind w:left="-851"/>
        <w:rPr>
          <w:sz w:val="18"/>
          <w:szCs w:val="18"/>
          <w:lang w:val="uk-UA"/>
        </w:rPr>
      </w:pPr>
      <w:proofErr w:type="spellStart"/>
      <w:r w:rsidRPr="00BA5CE8">
        <w:rPr>
          <w:sz w:val="18"/>
          <w:szCs w:val="18"/>
          <w:lang w:val="uk-UA"/>
        </w:rPr>
        <w:t>Т.в.о</w:t>
      </w:r>
      <w:proofErr w:type="spellEnd"/>
      <w:r w:rsidRPr="00BA5CE8">
        <w:rPr>
          <w:sz w:val="18"/>
          <w:szCs w:val="18"/>
          <w:lang w:val="uk-UA"/>
        </w:rPr>
        <w:t>. зав. кафедри _____________________ Зайцев В.Г.                              Екзаменатор  __________________________Зайцева Т. А.</w:t>
      </w:r>
    </w:p>
    <w:p w14:paraId="528153D0" w14:textId="77777777" w:rsidR="00BA5CE8" w:rsidRPr="00BA5CE8" w:rsidRDefault="00BA5CE8" w:rsidP="00BA5CE8">
      <w:pPr>
        <w:ind w:left="-851"/>
        <w:rPr>
          <w:sz w:val="18"/>
          <w:szCs w:val="18"/>
          <w:lang w:val="uk-UA"/>
        </w:rPr>
      </w:pPr>
    </w:p>
    <w:p w14:paraId="4679377E" w14:textId="77777777" w:rsidR="00BA5CE8" w:rsidRPr="00BA5CE8" w:rsidRDefault="00BA5CE8" w:rsidP="00BA5CE8">
      <w:pPr>
        <w:pStyle w:val="a3"/>
        <w:spacing w:after="0"/>
        <w:ind w:left="-851"/>
        <w:rPr>
          <w:rFonts w:ascii="Times New Roman" w:hAnsi="Times New Roman" w:cs="Times New Roman"/>
          <w:b/>
          <w:sz w:val="28"/>
          <w:szCs w:val="28"/>
        </w:rPr>
      </w:pPr>
      <w:r w:rsidRPr="00BA5CE8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352A9F3" w14:textId="77777777" w:rsidR="00BA5CE8" w:rsidRPr="00BA5CE8" w:rsidRDefault="00BA5CE8" w:rsidP="00BA5CE8">
      <w:pPr>
        <w:pStyle w:val="a3"/>
        <w:spacing w:after="0"/>
        <w:ind w:left="-851"/>
        <w:rPr>
          <w:rFonts w:ascii="Times New Roman" w:hAnsi="Times New Roman" w:cs="Times New Roman"/>
          <w:sz w:val="22"/>
          <w:szCs w:val="22"/>
        </w:rPr>
      </w:pPr>
      <w:proofErr w:type="spellStart"/>
      <w:r w:rsidRPr="00BA5CE8">
        <w:rPr>
          <w:rFonts w:ascii="Times New Roman" w:hAnsi="Times New Roman" w:cs="Times New Roman"/>
          <w:b/>
          <w:sz w:val="28"/>
          <w:szCs w:val="28"/>
        </w:rPr>
        <w:lastRenderedPageBreak/>
        <w:t>Дніпровський</w:t>
      </w:r>
      <w:proofErr w:type="spellEnd"/>
      <w:r w:rsidRPr="00BA5C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A5CE8">
        <w:rPr>
          <w:rFonts w:ascii="Times New Roman" w:hAnsi="Times New Roman" w:cs="Times New Roman"/>
          <w:b/>
          <w:sz w:val="28"/>
          <w:szCs w:val="28"/>
        </w:rPr>
        <w:t>національний</w:t>
      </w:r>
      <w:proofErr w:type="spellEnd"/>
      <w:r w:rsidRPr="00BA5C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A5CE8">
        <w:rPr>
          <w:rFonts w:ascii="Times New Roman" w:hAnsi="Times New Roman" w:cs="Times New Roman"/>
          <w:b/>
          <w:sz w:val="28"/>
          <w:szCs w:val="28"/>
        </w:rPr>
        <w:t>університет</w:t>
      </w:r>
      <w:proofErr w:type="spellEnd"/>
      <w:r w:rsidRPr="00BA5C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A5CE8">
        <w:rPr>
          <w:rFonts w:ascii="Times New Roman" w:hAnsi="Times New Roman" w:cs="Times New Roman"/>
          <w:b/>
          <w:sz w:val="28"/>
          <w:szCs w:val="28"/>
        </w:rPr>
        <w:t>імені</w:t>
      </w:r>
      <w:proofErr w:type="spellEnd"/>
      <w:r w:rsidRPr="00BA5CE8">
        <w:rPr>
          <w:rFonts w:ascii="Times New Roman" w:hAnsi="Times New Roman" w:cs="Times New Roman"/>
          <w:b/>
          <w:sz w:val="28"/>
          <w:szCs w:val="28"/>
        </w:rPr>
        <w:t xml:space="preserve"> Олеся Гончара</w:t>
      </w:r>
    </w:p>
    <w:p w14:paraId="054EAC91" w14:textId="77777777" w:rsidR="00BA5CE8" w:rsidRPr="00BA5CE8" w:rsidRDefault="00BA5CE8" w:rsidP="00BA5CE8">
      <w:pPr>
        <w:pStyle w:val="a3"/>
        <w:spacing w:after="0"/>
        <w:ind w:left="-851"/>
        <w:rPr>
          <w:rFonts w:ascii="Times New Roman" w:hAnsi="Times New Roman" w:cs="Times New Roman"/>
          <w:sz w:val="22"/>
          <w:szCs w:val="22"/>
        </w:rPr>
      </w:pPr>
      <w:r w:rsidRPr="00BA5CE8">
        <w:rPr>
          <w:rFonts w:ascii="Times New Roman" w:hAnsi="Times New Roman" w:cs="Times New Roman"/>
          <w:sz w:val="22"/>
          <w:szCs w:val="22"/>
        </w:rPr>
        <w:t>Перший (</w:t>
      </w:r>
      <w:proofErr w:type="spellStart"/>
      <w:r w:rsidRPr="00BA5CE8">
        <w:rPr>
          <w:rFonts w:ascii="Times New Roman" w:hAnsi="Times New Roman" w:cs="Times New Roman"/>
          <w:sz w:val="22"/>
          <w:szCs w:val="22"/>
        </w:rPr>
        <w:t>бакалаврський</w:t>
      </w:r>
      <w:proofErr w:type="spellEnd"/>
      <w:r w:rsidRPr="00BA5CE8">
        <w:rPr>
          <w:rFonts w:ascii="Times New Roman" w:hAnsi="Times New Roman" w:cs="Times New Roman"/>
          <w:sz w:val="22"/>
          <w:szCs w:val="22"/>
        </w:rPr>
        <w:t xml:space="preserve">) </w:t>
      </w:r>
      <w:proofErr w:type="spellStart"/>
      <w:r w:rsidRPr="00BA5CE8">
        <w:rPr>
          <w:rFonts w:ascii="Times New Roman" w:hAnsi="Times New Roman" w:cs="Times New Roman"/>
          <w:sz w:val="22"/>
          <w:szCs w:val="22"/>
        </w:rPr>
        <w:t>рівень</w:t>
      </w:r>
      <w:proofErr w:type="spellEnd"/>
      <w:r w:rsidRPr="00BA5CE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A5CE8">
        <w:rPr>
          <w:rFonts w:ascii="Times New Roman" w:hAnsi="Times New Roman" w:cs="Times New Roman"/>
          <w:sz w:val="22"/>
          <w:szCs w:val="22"/>
        </w:rPr>
        <w:t>вищої</w:t>
      </w:r>
      <w:proofErr w:type="spellEnd"/>
      <w:r w:rsidRPr="00BA5CE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A5CE8">
        <w:rPr>
          <w:rFonts w:ascii="Times New Roman" w:hAnsi="Times New Roman" w:cs="Times New Roman"/>
          <w:sz w:val="22"/>
          <w:szCs w:val="22"/>
        </w:rPr>
        <w:t>освіти</w:t>
      </w:r>
      <w:proofErr w:type="spellEnd"/>
      <w:r w:rsidRPr="00BA5CE8">
        <w:rPr>
          <w:rFonts w:ascii="Times New Roman" w:hAnsi="Times New Roman" w:cs="Times New Roman"/>
          <w:sz w:val="22"/>
          <w:szCs w:val="22"/>
        </w:rPr>
        <w:t xml:space="preserve">: </w:t>
      </w:r>
      <w:r w:rsidRPr="00BA5CE8">
        <w:rPr>
          <w:rFonts w:ascii="Times New Roman" w:hAnsi="Times New Roman" w:cs="Times New Roman"/>
          <w:b/>
          <w:sz w:val="22"/>
          <w:szCs w:val="22"/>
        </w:rPr>
        <w:t>бакалавр</w:t>
      </w:r>
    </w:p>
    <w:p w14:paraId="41BBBE38" w14:textId="77777777" w:rsidR="00BA5CE8" w:rsidRPr="00BA5CE8" w:rsidRDefault="00BA5CE8" w:rsidP="00BA5CE8">
      <w:pPr>
        <w:ind w:left="-851"/>
        <w:rPr>
          <w:sz w:val="22"/>
          <w:szCs w:val="22"/>
          <w:lang w:val="uk-UA"/>
        </w:rPr>
      </w:pPr>
      <w:r w:rsidRPr="00BA5CE8">
        <w:rPr>
          <w:sz w:val="22"/>
          <w:szCs w:val="22"/>
          <w:lang w:val="uk-UA"/>
        </w:rPr>
        <w:t>Спеціальність</w:t>
      </w:r>
      <w:r w:rsidRPr="00BA5CE8">
        <w:rPr>
          <w:b/>
          <w:sz w:val="22"/>
          <w:szCs w:val="22"/>
          <w:lang w:val="uk-UA"/>
        </w:rPr>
        <w:t>:  113  Прикладна математика (</w:t>
      </w:r>
      <w:r>
        <w:rPr>
          <w:b/>
          <w:sz w:val="22"/>
          <w:szCs w:val="22"/>
          <w:lang w:val="uk-UA"/>
        </w:rPr>
        <w:t>З</w:t>
      </w:r>
      <w:r w:rsidRPr="00BA5CE8">
        <w:rPr>
          <w:b/>
          <w:sz w:val="22"/>
          <w:szCs w:val="22"/>
          <w:lang w:val="uk-UA"/>
        </w:rPr>
        <w:t>. ф</w:t>
      </w:r>
      <w:r>
        <w:rPr>
          <w:b/>
          <w:sz w:val="22"/>
          <w:szCs w:val="22"/>
          <w:lang w:val="uk-UA"/>
        </w:rPr>
        <w:t>.</w:t>
      </w:r>
      <w:r w:rsidRPr="00BA5CE8">
        <w:rPr>
          <w:b/>
          <w:sz w:val="22"/>
          <w:szCs w:val="22"/>
          <w:lang w:val="uk-UA"/>
        </w:rPr>
        <w:t xml:space="preserve"> </w:t>
      </w:r>
      <w:proofErr w:type="spellStart"/>
      <w:r w:rsidRPr="00BA5CE8">
        <w:rPr>
          <w:b/>
          <w:sz w:val="22"/>
          <w:szCs w:val="22"/>
          <w:lang w:val="uk-UA"/>
        </w:rPr>
        <w:t>навч</w:t>
      </w:r>
      <w:proofErr w:type="spellEnd"/>
      <w:r w:rsidRPr="00BA5CE8">
        <w:rPr>
          <w:b/>
          <w:sz w:val="22"/>
          <w:szCs w:val="22"/>
          <w:lang w:val="uk-UA"/>
        </w:rPr>
        <w:t xml:space="preserve">. )                                              </w:t>
      </w:r>
      <w:r w:rsidRPr="00BA5CE8">
        <w:rPr>
          <w:sz w:val="22"/>
          <w:szCs w:val="22"/>
          <w:lang w:val="uk-UA"/>
        </w:rPr>
        <w:t xml:space="preserve">Семестр:  </w:t>
      </w:r>
      <w:r w:rsidRPr="00BA5CE8">
        <w:rPr>
          <w:b/>
          <w:sz w:val="22"/>
          <w:szCs w:val="22"/>
          <w:lang w:val="en-US"/>
        </w:rPr>
        <w:t>VII</w:t>
      </w:r>
      <w:r>
        <w:rPr>
          <w:b/>
          <w:sz w:val="22"/>
          <w:szCs w:val="22"/>
          <w:lang w:val="uk-UA"/>
        </w:rPr>
        <w:t>І</w:t>
      </w:r>
    </w:p>
    <w:p w14:paraId="277B8267" w14:textId="77777777" w:rsidR="00BA5CE8" w:rsidRPr="00BA5CE8" w:rsidRDefault="00BA5CE8" w:rsidP="00BA5CE8">
      <w:pPr>
        <w:ind w:left="-851"/>
        <w:rPr>
          <w:b/>
          <w:sz w:val="22"/>
          <w:szCs w:val="22"/>
          <w:lang w:val="uk-UA"/>
        </w:rPr>
      </w:pPr>
      <w:r w:rsidRPr="00BA5CE8">
        <w:rPr>
          <w:sz w:val="22"/>
          <w:szCs w:val="22"/>
          <w:lang w:val="uk-UA"/>
        </w:rPr>
        <w:t xml:space="preserve">Навчальна дисципліна: </w:t>
      </w:r>
      <w:r w:rsidRPr="00BA5CE8">
        <w:rPr>
          <w:b/>
          <w:sz w:val="22"/>
          <w:szCs w:val="22"/>
          <w:lang w:val="uk-UA"/>
        </w:rPr>
        <w:t>Комп</w:t>
      </w:r>
      <w:r w:rsidRPr="00BA5CE8">
        <w:rPr>
          <w:b/>
          <w:sz w:val="22"/>
          <w:szCs w:val="22"/>
        </w:rPr>
        <w:t>’</w:t>
      </w:r>
      <w:proofErr w:type="spellStart"/>
      <w:r w:rsidRPr="00BA5CE8">
        <w:rPr>
          <w:b/>
          <w:sz w:val="22"/>
          <w:szCs w:val="22"/>
          <w:lang w:val="uk-UA"/>
        </w:rPr>
        <w:t>ютерне</w:t>
      </w:r>
      <w:proofErr w:type="spellEnd"/>
      <w:r w:rsidRPr="00BA5CE8">
        <w:rPr>
          <w:b/>
          <w:sz w:val="22"/>
          <w:szCs w:val="22"/>
          <w:lang w:val="uk-UA"/>
        </w:rPr>
        <w:t xml:space="preserve"> моделювання систем та процесів</w:t>
      </w:r>
    </w:p>
    <w:p w14:paraId="48466283" w14:textId="77777777" w:rsidR="00BA5CE8" w:rsidRPr="00BA5CE8" w:rsidRDefault="00BA5CE8" w:rsidP="00BA5CE8">
      <w:pPr>
        <w:pStyle w:val="1"/>
        <w:keepLines w:val="0"/>
        <w:tabs>
          <w:tab w:val="num" w:pos="432"/>
        </w:tabs>
        <w:spacing w:before="0" w:after="0"/>
        <w:ind w:left="-851"/>
        <w:jc w:val="center"/>
        <w:rPr>
          <w:rFonts w:ascii="Times New Roman" w:hAnsi="Times New Roman" w:cs="Times New Roman"/>
          <w:lang w:val="uk-UA"/>
        </w:rPr>
      </w:pPr>
    </w:p>
    <w:p w14:paraId="4F3E252A" w14:textId="77777777" w:rsidR="00BA5CE8" w:rsidRPr="00BA5CE8" w:rsidRDefault="00BA5CE8" w:rsidP="00BA5CE8">
      <w:pPr>
        <w:pStyle w:val="1"/>
        <w:keepLines w:val="0"/>
        <w:tabs>
          <w:tab w:val="num" w:pos="432"/>
        </w:tabs>
        <w:spacing w:before="0" w:after="0"/>
        <w:ind w:left="-851"/>
        <w:jc w:val="center"/>
        <w:rPr>
          <w:rFonts w:ascii="Times New Roman" w:hAnsi="Times New Roman" w:cs="Times New Roman"/>
          <w:lang w:val="uk-UA"/>
        </w:rPr>
      </w:pPr>
      <w:r w:rsidRPr="00BA5CE8">
        <w:rPr>
          <w:rFonts w:ascii="Times New Roman" w:hAnsi="Times New Roman" w:cs="Times New Roman"/>
          <w:b/>
          <w:bCs/>
          <w:sz w:val="28"/>
          <w:szCs w:val="28"/>
          <w:lang w:val="uk-UA"/>
        </w:rPr>
        <w:t>Екзаменаційний білет №</w:t>
      </w:r>
      <w:r w:rsidRPr="00BA5CE8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1E24937A" w14:textId="77777777" w:rsidR="00BA5CE8" w:rsidRPr="00BA5CE8" w:rsidRDefault="00BA5CE8" w:rsidP="00BA5CE8">
      <w:pPr>
        <w:numPr>
          <w:ilvl w:val="0"/>
          <w:numId w:val="2"/>
        </w:numPr>
        <w:ind w:left="-851" w:firstLine="0"/>
        <w:rPr>
          <w:sz w:val="24"/>
          <w:szCs w:val="24"/>
          <w:lang w:val="uk-UA"/>
        </w:rPr>
      </w:pPr>
      <w:r w:rsidRPr="00BA5CE8">
        <w:rPr>
          <w:sz w:val="24"/>
          <w:szCs w:val="24"/>
          <w:lang w:val="uk-UA"/>
        </w:rPr>
        <w:t xml:space="preserve">Ймовірність переходу системи із стану в стан за </w:t>
      </w:r>
      <w:r w:rsidRPr="00BA5CE8">
        <w:rPr>
          <w:sz w:val="24"/>
          <w:szCs w:val="24"/>
          <w:lang w:val="en-US"/>
        </w:rPr>
        <w:t>n</w:t>
      </w:r>
      <w:r w:rsidRPr="00BA5CE8">
        <w:rPr>
          <w:sz w:val="24"/>
          <w:szCs w:val="24"/>
        </w:rPr>
        <w:t xml:space="preserve"> </w:t>
      </w:r>
      <w:r w:rsidRPr="00BA5CE8">
        <w:rPr>
          <w:sz w:val="24"/>
          <w:szCs w:val="24"/>
          <w:lang w:val="uk-UA"/>
        </w:rPr>
        <w:t>кроків.</w:t>
      </w:r>
    </w:p>
    <w:p w14:paraId="7C3A7347" w14:textId="77777777" w:rsidR="00BA5CE8" w:rsidRPr="00BA5CE8" w:rsidRDefault="00BA5CE8" w:rsidP="00BA5CE8">
      <w:pPr>
        <w:numPr>
          <w:ilvl w:val="0"/>
          <w:numId w:val="2"/>
        </w:numPr>
        <w:ind w:left="-851" w:firstLine="0"/>
        <w:rPr>
          <w:rFonts w:eastAsia="Calibri"/>
          <w:sz w:val="24"/>
          <w:szCs w:val="24"/>
          <w:lang w:val="uk-UA" w:eastAsia="en-US"/>
        </w:rPr>
      </w:pPr>
      <w:r w:rsidRPr="00BA5CE8">
        <w:rPr>
          <w:sz w:val="24"/>
          <w:szCs w:val="24"/>
          <w:lang w:val="uk-UA"/>
        </w:rPr>
        <w:t>Поняття математичної моделі. Приклади математичних моделей.</w:t>
      </w:r>
    </w:p>
    <w:p w14:paraId="69656154" w14:textId="5A14ACD0" w:rsidR="00BA5CE8" w:rsidRPr="00BA5CE8" w:rsidRDefault="00BA5CE8" w:rsidP="5AB662C1">
      <w:pPr>
        <w:numPr>
          <w:ilvl w:val="0"/>
          <w:numId w:val="2"/>
        </w:numPr>
        <w:ind w:left="-851" w:firstLine="0"/>
        <w:rPr>
          <w:rFonts w:eastAsia="Calibri"/>
          <w:sz w:val="24"/>
          <w:szCs w:val="24"/>
          <w:lang w:val="uk-UA" w:eastAsia="en-US"/>
        </w:rPr>
      </w:pPr>
      <w:r w:rsidRPr="5AB662C1">
        <w:rPr>
          <w:rFonts w:eastAsia="SymbolMT"/>
          <w:sz w:val="24"/>
          <w:szCs w:val="24"/>
          <w:lang w:val="uk-UA" w:eastAsia="en-US"/>
        </w:rPr>
        <w:t xml:space="preserve"> </w:t>
      </w:r>
    </w:p>
    <w:p w14:paraId="7153BB24" w14:textId="77777777" w:rsidR="00BA5CE8" w:rsidRPr="00BA5CE8" w:rsidRDefault="00BA5CE8" w:rsidP="00BA5CE8">
      <w:pPr>
        <w:pStyle w:val="a7"/>
        <w:numPr>
          <w:ilvl w:val="0"/>
          <w:numId w:val="2"/>
        </w:numPr>
        <w:autoSpaceDE w:val="0"/>
        <w:ind w:left="-851" w:firstLine="0"/>
        <w:rPr>
          <w:rFonts w:eastAsia="Calibri"/>
          <w:sz w:val="24"/>
          <w:szCs w:val="24"/>
          <w:lang w:eastAsia="en-US"/>
        </w:rPr>
      </w:pPr>
      <w:r w:rsidRPr="00BA5CE8">
        <w:rPr>
          <w:rFonts w:eastAsia="Calibri"/>
          <w:sz w:val="24"/>
          <w:szCs w:val="24"/>
          <w:lang w:val="uk-UA" w:eastAsia="en-US"/>
        </w:rPr>
        <w:t xml:space="preserve">Знайти взаємну кореляційну функцію випадкових процесів </w:t>
      </w:r>
      <w:r w:rsidRPr="00BA5CE8">
        <w:rPr>
          <w:rFonts w:eastAsia="Calibri"/>
          <w:i/>
          <w:iCs/>
          <w:sz w:val="24"/>
          <w:szCs w:val="24"/>
          <w:lang w:eastAsia="en-US"/>
        </w:rPr>
        <w:t>X</w:t>
      </w:r>
      <w:r w:rsidRPr="00BA5CE8">
        <w:rPr>
          <w:rFonts w:eastAsia="Calibri"/>
          <w:i/>
          <w:iCs/>
          <w:sz w:val="24"/>
          <w:szCs w:val="24"/>
          <w:lang w:val="uk-UA" w:eastAsia="en-US"/>
        </w:rPr>
        <w:t xml:space="preserve"> </w:t>
      </w:r>
      <w:r w:rsidRPr="00BA5CE8">
        <w:rPr>
          <w:rFonts w:eastAsia="Calibri"/>
          <w:sz w:val="24"/>
          <w:szCs w:val="24"/>
          <w:lang w:val="uk-UA" w:eastAsia="en-US"/>
        </w:rPr>
        <w:t>(</w:t>
      </w:r>
      <w:r w:rsidRPr="00BA5CE8">
        <w:rPr>
          <w:rFonts w:eastAsia="Calibri"/>
          <w:i/>
          <w:iCs/>
          <w:sz w:val="24"/>
          <w:szCs w:val="24"/>
          <w:lang w:eastAsia="en-US"/>
        </w:rPr>
        <w:t>t</w:t>
      </w:r>
      <w:r w:rsidRPr="00BA5CE8">
        <w:rPr>
          <w:rFonts w:eastAsia="Calibri"/>
          <w:sz w:val="24"/>
          <w:szCs w:val="24"/>
          <w:lang w:val="uk-UA" w:eastAsia="en-US"/>
        </w:rPr>
        <w:t xml:space="preserve">) і </w:t>
      </w:r>
      <w:r w:rsidRPr="00BA5CE8">
        <w:rPr>
          <w:rFonts w:eastAsia="Calibri"/>
          <w:i/>
          <w:iCs/>
          <w:sz w:val="24"/>
          <w:szCs w:val="24"/>
          <w:lang w:eastAsia="en-US"/>
        </w:rPr>
        <w:t>Y</w:t>
      </w:r>
      <w:r w:rsidRPr="00BA5CE8">
        <w:rPr>
          <w:rFonts w:eastAsia="Calibri"/>
          <w:sz w:val="24"/>
          <w:szCs w:val="24"/>
          <w:lang w:val="uk-UA" w:eastAsia="en-US"/>
        </w:rPr>
        <w:t>(</w:t>
      </w:r>
      <w:r w:rsidRPr="00BA5CE8">
        <w:rPr>
          <w:rFonts w:eastAsia="Calibri"/>
          <w:i/>
          <w:iCs/>
          <w:sz w:val="24"/>
          <w:szCs w:val="24"/>
          <w:lang w:eastAsia="en-US"/>
        </w:rPr>
        <w:t>t</w:t>
      </w:r>
      <w:r w:rsidRPr="00BA5CE8">
        <w:rPr>
          <w:rFonts w:eastAsia="Calibri"/>
          <w:sz w:val="24"/>
          <w:szCs w:val="24"/>
          <w:lang w:val="uk-UA" w:eastAsia="en-US"/>
        </w:rPr>
        <w:t xml:space="preserve">), де </w:t>
      </w:r>
      <w:r w:rsidRPr="00BA5CE8">
        <w:rPr>
          <w:rFonts w:eastAsia="Calibri"/>
          <w:i/>
          <w:iCs/>
          <w:sz w:val="24"/>
          <w:szCs w:val="24"/>
          <w:lang w:eastAsia="en-US"/>
        </w:rPr>
        <w:t>U</w:t>
      </w:r>
      <w:r w:rsidRPr="00BA5CE8">
        <w:rPr>
          <w:rFonts w:eastAsia="Calibri"/>
          <w:i/>
          <w:iCs/>
          <w:sz w:val="24"/>
          <w:szCs w:val="24"/>
          <w:lang w:val="uk-UA" w:eastAsia="en-US"/>
        </w:rPr>
        <w:t xml:space="preserve"> </w:t>
      </w:r>
      <w:r w:rsidRPr="00BA5CE8">
        <w:rPr>
          <w:rFonts w:eastAsia="Calibri"/>
          <w:sz w:val="24"/>
          <w:szCs w:val="24"/>
          <w:lang w:val="uk-UA" w:eastAsia="en-US"/>
        </w:rPr>
        <w:t xml:space="preserve">– випадкова величина з дисперсією </w:t>
      </w:r>
      <w:r w:rsidRPr="00BA5CE8">
        <w:rPr>
          <w:rFonts w:eastAsia="Calibri"/>
          <w:i/>
          <w:iCs/>
          <w:sz w:val="24"/>
          <w:szCs w:val="24"/>
          <w:lang w:eastAsia="en-US"/>
        </w:rPr>
        <w:t>D</w:t>
      </w:r>
      <w:r w:rsidRPr="00BA5CE8">
        <w:rPr>
          <w:rFonts w:eastAsia="Calibri"/>
          <w:sz w:val="24"/>
          <w:szCs w:val="24"/>
          <w:lang w:eastAsia="en-US"/>
        </w:rPr>
        <w:t>(</w:t>
      </w:r>
      <w:r w:rsidRPr="00BA5CE8">
        <w:rPr>
          <w:rFonts w:eastAsia="Calibri"/>
          <w:i/>
          <w:iCs/>
          <w:sz w:val="24"/>
          <w:szCs w:val="24"/>
          <w:lang w:eastAsia="en-US"/>
        </w:rPr>
        <w:t>U</w:t>
      </w:r>
      <w:r w:rsidRPr="00BA5CE8">
        <w:rPr>
          <w:rFonts w:eastAsia="Calibri"/>
          <w:sz w:val="24"/>
          <w:szCs w:val="24"/>
          <w:lang w:eastAsia="en-US"/>
        </w:rPr>
        <w:t xml:space="preserve">): </w:t>
      </w:r>
      <w:r w:rsidRPr="00BA5CE8">
        <w:rPr>
          <w:rFonts w:eastAsia="Calibri"/>
          <w:i/>
          <w:iCs/>
          <w:sz w:val="24"/>
          <w:szCs w:val="24"/>
          <w:lang w:eastAsia="en-US"/>
        </w:rPr>
        <w:t xml:space="preserve">X </w:t>
      </w:r>
      <w:r w:rsidRPr="00BA5CE8">
        <w:rPr>
          <w:rFonts w:eastAsia="Calibri"/>
          <w:sz w:val="24"/>
          <w:szCs w:val="24"/>
          <w:lang w:eastAsia="en-US"/>
        </w:rPr>
        <w:t>(</w:t>
      </w:r>
      <w:r w:rsidRPr="00BA5CE8">
        <w:rPr>
          <w:rFonts w:eastAsia="Calibri"/>
          <w:i/>
          <w:iCs/>
          <w:sz w:val="24"/>
          <w:szCs w:val="24"/>
          <w:lang w:eastAsia="en-US"/>
        </w:rPr>
        <w:t>t</w:t>
      </w:r>
      <w:r w:rsidRPr="00BA5CE8">
        <w:rPr>
          <w:rFonts w:eastAsia="Calibri"/>
          <w:sz w:val="24"/>
          <w:szCs w:val="24"/>
          <w:lang w:eastAsia="en-US"/>
        </w:rPr>
        <w:t xml:space="preserve">) </w:t>
      </w:r>
      <w:r w:rsidRPr="00BA5CE8">
        <w:rPr>
          <w:rFonts w:eastAsia="SymbolMT"/>
          <w:sz w:val="24"/>
          <w:szCs w:val="24"/>
          <w:lang w:eastAsia="en-US"/>
        </w:rPr>
        <w:t xml:space="preserve">= </w:t>
      </w:r>
      <w:proofErr w:type="spellStart"/>
      <w:r w:rsidRPr="00BA5CE8">
        <w:rPr>
          <w:rFonts w:eastAsia="Calibri"/>
          <w:i/>
          <w:iCs/>
          <w:sz w:val="24"/>
          <w:szCs w:val="24"/>
          <w:lang w:eastAsia="en-US"/>
        </w:rPr>
        <w:t>tU</w:t>
      </w:r>
      <w:proofErr w:type="spellEnd"/>
      <w:r w:rsidRPr="00BA5CE8">
        <w:rPr>
          <w:rFonts w:eastAsia="Calibri"/>
          <w:sz w:val="24"/>
          <w:szCs w:val="24"/>
          <w:lang w:eastAsia="en-US"/>
        </w:rPr>
        <w:t>,</w:t>
      </w:r>
      <w:r w:rsidRPr="00BA5CE8">
        <w:rPr>
          <w:rFonts w:eastAsia="Calibri"/>
          <w:sz w:val="24"/>
          <w:szCs w:val="24"/>
          <w:lang w:val="uk-UA" w:eastAsia="en-US"/>
        </w:rPr>
        <w:t xml:space="preserve"> </w:t>
      </w:r>
      <w:r w:rsidRPr="00BA5CE8">
        <w:rPr>
          <w:rFonts w:eastAsia="Calibri"/>
          <w:i/>
          <w:iCs/>
          <w:sz w:val="24"/>
          <w:szCs w:val="24"/>
          <w:lang w:eastAsia="en-US"/>
        </w:rPr>
        <w:t>Y</w:t>
      </w:r>
      <w:r w:rsidRPr="00BA5CE8">
        <w:rPr>
          <w:rFonts w:eastAsia="Calibri"/>
          <w:sz w:val="24"/>
          <w:szCs w:val="24"/>
          <w:lang w:eastAsia="en-US"/>
        </w:rPr>
        <w:t>(</w:t>
      </w:r>
      <w:r w:rsidRPr="00BA5CE8">
        <w:rPr>
          <w:rFonts w:eastAsia="Calibri"/>
          <w:i/>
          <w:iCs/>
          <w:sz w:val="24"/>
          <w:szCs w:val="24"/>
          <w:lang w:eastAsia="en-US"/>
        </w:rPr>
        <w:t>t</w:t>
      </w:r>
      <w:r w:rsidRPr="00BA5CE8">
        <w:rPr>
          <w:rFonts w:eastAsia="Calibri"/>
          <w:sz w:val="24"/>
          <w:szCs w:val="24"/>
          <w:lang w:eastAsia="en-US"/>
        </w:rPr>
        <w:t xml:space="preserve">) </w:t>
      </w:r>
      <w:r w:rsidRPr="00BA5CE8">
        <w:rPr>
          <w:rFonts w:eastAsia="SymbolMT"/>
          <w:sz w:val="24"/>
          <w:szCs w:val="24"/>
          <w:lang w:eastAsia="en-US"/>
        </w:rPr>
        <w:t xml:space="preserve">= </w:t>
      </w:r>
      <w:r w:rsidRPr="00BA5CE8">
        <w:rPr>
          <w:rFonts w:eastAsia="Calibri"/>
          <w:sz w:val="24"/>
          <w:szCs w:val="24"/>
          <w:lang w:eastAsia="en-US"/>
        </w:rPr>
        <w:t>(</w:t>
      </w:r>
      <w:r w:rsidRPr="00BA5CE8">
        <w:rPr>
          <w:rFonts w:eastAsia="Calibri"/>
          <w:i/>
          <w:iCs/>
          <w:sz w:val="24"/>
          <w:szCs w:val="24"/>
          <w:lang w:eastAsia="en-US"/>
        </w:rPr>
        <w:t xml:space="preserve">t </w:t>
      </w:r>
      <w:r w:rsidRPr="00BA5CE8">
        <w:rPr>
          <w:rFonts w:eastAsia="SymbolMT"/>
          <w:sz w:val="24"/>
          <w:szCs w:val="24"/>
          <w:lang w:eastAsia="en-US"/>
        </w:rPr>
        <w:t>+</w:t>
      </w:r>
      <w:r w:rsidRPr="00BA5CE8">
        <w:rPr>
          <w:rFonts w:eastAsia="Calibri"/>
          <w:sz w:val="24"/>
          <w:szCs w:val="24"/>
          <w:lang w:eastAsia="en-US"/>
        </w:rPr>
        <w:t>1)</w:t>
      </w:r>
      <w:r w:rsidRPr="00BA5CE8">
        <w:rPr>
          <w:rFonts w:eastAsia="Calibri"/>
          <w:i/>
          <w:iCs/>
          <w:sz w:val="24"/>
          <w:szCs w:val="24"/>
          <w:lang w:eastAsia="en-US"/>
        </w:rPr>
        <w:t>U</w:t>
      </w:r>
      <w:r w:rsidRPr="00BA5CE8">
        <w:rPr>
          <w:rFonts w:eastAsia="Calibri"/>
          <w:sz w:val="24"/>
          <w:szCs w:val="24"/>
          <w:lang w:eastAsia="en-US"/>
        </w:rPr>
        <w:t xml:space="preserve">, </w:t>
      </w:r>
      <w:r w:rsidRPr="00BA5CE8">
        <w:rPr>
          <w:rFonts w:eastAsia="Calibri"/>
          <w:i/>
          <w:iCs/>
          <w:sz w:val="24"/>
          <w:szCs w:val="24"/>
          <w:lang w:eastAsia="en-US"/>
        </w:rPr>
        <w:t>D</w:t>
      </w:r>
      <w:r w:rsidRPr="00BA5CE8">
        <w:rPr>
          <w:rFonts w:eastAsia="Calibri"/>
          <w:sz w:val="24"/>
          <w:szCs w:val="24"/>
          <w:lang w:eastAsia="en-US"/>
        </w:rPr>
        <w:t>(</w:t>
      </w:r>
      <w:r w:rsidRPr="00BA5CE8">
        <w:rPr>
          <w:rFonts w:eastAsia="Calibri"/>
          <w:i/>
          <w:iCs/>
          <w:sz w:val="24"/>
          <w:szCs w:val="24"/>
          <w:lang w:eastAsia="en-US"/>
        </w:rPr>
        <w:t>U</w:t>
      </w:r>
      <w:r w:rsidRPr="00BA5CE8">
        <w:rPr>
          <w:rFonts w:eastAsia="Calibri"/>
          <w:sz w:val="24"/>
          <w:szCs w:val="24"/>
          <w:lang w:eastAsia="en-US"/>
        </w:rPr>
        <w:t xml:space="preserve">) </w:t>
      </w:r>
      <w:r w:rsidRPr="00BA5CE8">
        <w:rPr>
          <w:rFonts w:eastAsia="SymbolMT"/>
          <w:sz w:val="24"/>
          <w:szCs w:val="24"/>
          <w:lang w:eastAsia="en-US"/>
        </w:rPr>
        <w:t xml:space="preserve">= </w:t>
      </w:r>
      <w:r w:rsidRPr="00BA5CE8">
        <w:rPr>
          <w:rFonts w:eastAsia="Calibri"/>
          <w:sz w:val="24"/>
          <w:szCs w:val="24"/>
          <w:lang w:eastAsia="en-US"/>
        </w:rPr>
        <w:t>2.</w:t>
      </w:r>
    </w:p>
    <w:p w14:paraId="343F35EF" w14:textId="77777777" w:rsidR="00BA5CE8" w:rsidRPr="00BA5CE8" w:rsidRDefault="00BA5CE8" w:rsidP="00BA5CE8">
      <w:pPr>
        <w:pStyle w:val="a7"/>
        <w:autoSpaceDE w:val="0"/>
        <w:ind w:left="-851"/>
        <w:rPr>
          <w:rFonts w:eastAsia="Calibri"/>
          <w:sz w:val="24"/>
          <w:szCs w:val="24"/>
          <w:lang w:eastAsia="en-US"/>
        </w:rPr>
      </w:pPr>
    </w:p>
    <w:p w14:paraId="3E0290B1" w14:textId="77777777" w:rsidR="00BA5CE8" w:rsidRPr="00BA5CE8" w:rsidRDefault="00BA5CE8" w:rsidP="00BA5CE8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ind w:left="-851"/>
        <w:rPr>
          <w:sz w:val="18"/>
          <w:szCs w:val="18"/>
          <w:lang w:val="uk-UA"/>
        </w:rPr>
      </w:pPr>
      <w:r w:rsidRPr="00BA5CE8">
        <w:rPr>
          <w:sz w:val="18"/>
          <w:szCs w:val="18"/>
          <w:lang w:val="uk-UA"/>
        </w:rPr>
        <w:t>Затверджено на засіданні кафедри комп'ютерних технологій                                    Протокол  №12    від    28.02.2024 р.</w:t>
      </w:r>
    </w:p>
    <w:p w14:paraId="516C12D1" w14:textId="037599E4" w:rsidR="00BA5CE8" w:rsidRPr="00BA5CE8" w:rsidRDefault="00BA5CE8" w:rsidP="00BA5CE8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ind w:left="-851"/>
        <w:rPr>
          <w:sz w:val="18"/>
          <w:szCs w:val="18"/>
          <w:lang w:val="uk-UA"/>
        </w:rPr>
      </w:pPr>
      <w:proofErr w:type="spellStart"/>
      <w:r w:rsidRPr="00BA5CE8">
        <w:rPr>
          <w:sz w:val="18"/>
          <w:szCs w:val="18"/>
          <w:lang w:val="uk-UA"/>
        </w:rPr>
        <w:t>Т.в.о</w:t>
      </w:r>
      <w:proofErr w:type="spellEnd"/>
      <w:r w:rsidRPr="00BA5CE8">
        <w:rPr>
          <w:sz w:val="18"/>
          <w:szCs w:val="18"/>
          <w:lang w:val="uk-UA"/>
        </w:rPr>
        <w:t>. зав. кафедри _____________________ Зайцев В.Г.                              Екзаменатор  __________________________Зайцева Т. А.</w:t>
      </w:r>
    </w:p>
    <w:p w14:paraId="3A1ABD42" w14:textId="77777777" w:rsidR="00BA5CE8" w:rsidRPr="00BA5CE8" w:rsidRDefault="00BA5CE8" w:rsidP="00BA5CE8">
      <w:pPr>
        <w:ind w:left="-851"/>
        <w:rPr>
          <w:sz w:val="18"/>
          <w:szCs w:val="18"/>
          <w:lang w:val="uk-UA"/>
        </w:rPr>
      </w:pPr>
    </w:p>
    <w:p w14:paraId="2EDB64F2" w14:textId="77777777" w:rsidR="00BA5CE8" w:rsidRPr="00BA5CE8" w:rsidRDefault="00BA5CE8" w:rsidP="00BA5CE8">
      <w:pPr>
        <w:pStyle w:val="a3"/>
        <w:spacing w:after="0"/>
        <w:ind w:left="-851"/>
        <w:rPr>
          <w:rFonts w:ascii="Times New Roman" w:hAnsi="Times New Roman" w:cs="Times New Roman"/>
          <w:sz w:val="22"/>
          <w:szCs w:val="22"/>
        </w:rPr>
      </w:pPr>
      <w:proofErr w:type="spellStart"/>
      <w:r w:rsidRPr="00BA5CE8">
        <w:rPr>
          <w:rFonts w:ascii="Times New Roman" w:hAnsi="Times New Roman" w:cs="Times New Roman"/>
          <w:b/>
          <w:sz w:val="28"/>
          <w:szCs w:val="28"/>
        </w:rPr>
        <w:t>Дніпровський</w:t>
      </w:r>
      <w:proofErr w:type="spellEnd"/>
      <w:r w:rsidRPr="00BA5C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A5CE8">
        <w:rPr>
          <w:rFonts w:ascii="Times New Roman" w:hAnsi="Times New Roman" w:cs="Times New Roman"/>
          <w:b/>
          <w:sz w:val="28"/>
          <w:szCs w:val="28"/>
        </w:rPr>
        <w:t>національний</w:t>
      </w:r>
      <w:proofErr w:type="spellEnd"/>
      <w:r w:rsidRPr="00BA5C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A5CE8">
        <w:rPr>
          <w:rFonts w:ascii="Times New Roman" w:hAnsi="Times New Roman" w:cs="Times New Roman"/>
          <w:b/>
          <w:sz w:val="28"/>
          <w:szCs w:val="28"/>
        </w:rPr>
        <w:t>університет</w:t>
      </w:r>
      <w:proofErr w:type="spellEnd"/>
      <w:r w:rsidRPr="00BA5C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A5CE8">
        <w:rPr>
          <w:rFonts w:ascii="Times New Roman" w:hAnsi="Times New Roman" w:cs="Times New Roman"/>
          <w:b/>
          <w:sz w:val="28"/>
          <w:szCs w:val="28"/>
        </w:rPr>
        <w:t>імені</w:t>
      </w:r>
      <w:proofErr w:type="spellEnd"/>
      <w:r w:rsidRPr="00BA5CE8">
        <w:rPr>
          <w:rFonts w:ascii="Times New Roman" w:hAnsi="Times New Roman" w:cs="Times New Roman"/>
          <w:b/>
          <w:sz w:val="28"/>
          <w:szCs w:val="28"/>
        </w:rPr>
        <w:t xml:space="preserve"> Олеся Гончара</w:t>
      </w:r>
    </w:p>
    <w:p w14:paraId="31BC54D5" w14:textId="77777777" w:rsidR="00BA5CE8" w:rsidRPr="00BA5CE8" w:rsidRDefault="00BA5CE8" w:rsidP="00BA5CE8">
      <w:pPr>
        <w:pStyle w:val="a3"/>
        <w:spacing w:after="0"/>
        <w:ind w:left="-851"/>
        <w:rPr>
          <w:rFonts w:ascii="Times New Roman" w:hAnsi="Times New Roman" w:cs="Times New Roman"/>
          <w:sz w:val="22"/>
          <w:szCs w:val="22"/>
        </w:rPr>
      </w:pPr>
      <w:r w:rsidRPr="00BA5CE8">
        <w:rPr>
          <w:rFonts w:ascii="Times New Roman" w:hAnsi="Times New Roman" w:cs="Times New Roman"/>
          <w:sz w:val="22"/>
          <w:szCs w:val="22"/>
        </w:rPr>
        <w:t>Перший (</w:t>
      </w:r>
      <w:proofErr w:type="spellStart"/>
      <w:r w:rsidRPr="00BA5CE8">
        <w:rPr>
          <w:rFonts w:ascii="Times New Roman" w:hAnsi="Times New Roman" w:cs="Times New Roman"/>
          <w:sz w:val="22"/>
          <w:szCs w:val="22"/>
        </w:rPr>
        <w:t>бакалаврський</w:t>
      </w:r>
      <w:proofErr w:type="spellEnd"/>
      <w:r w:rsidRPr="00BA5CE8">
        <w:rPr>
          <w:rFonts w:ascii="Times New Roman" w:hAnsi="Times New Roman" w:cs="Times New Roman"/>
          <w:sz w:val="22"/>
          <w:szCs w:val="22"/>
        </w:rPr>
        <w:t xml:space="preserve">) </w:t>
      </w:r>
      <w:proofErr w:type="spellStart"/>
      <w:r w:rsidRPr="00BA5CE8">
        <w:rPr>
          <w:rFonts w:ascii="Times New Roman" w:hAnsi="Times New Roman" w:cs="Times New Roman"/>
          <w:sz w:val="22"/>
          <w:szCs w:val="22"/>
        </w:rPr>
        <w:t>рівень</w:t>
      </w:r>
      <w:proofErr w:type="spellEnd"/>
      <w:r w:rsidRPr="00BA5CE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A5CE8">
        <w:rPr>
          <w:rFonts w:ascii="Times New Roman" w:hAnsi="Times New Roman" w:cs="Times New Roman"/>
          <w:sz w:val="22"/>
          <w:szCs w:val="22"/>
        </w:rPr>
        <w:t>вищої</w:t>
      </w:r>
      <w:proofErr w:type="spellEnd"/>
      <w:r w:rsidRPr="00BA5CE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A5CE8">
        <w:rPr>
          <w:rFonts w:ascii="Times New Roman" w:hAnsi="Times New Roman" w:cs="Times New Roman"/>
          <w:sz w:val="22"/>
          <w:szCs w:val="22"/>
        </w:rPr>
        <w:t>освіти</w:t>
      </w:r>
      <w:proofErr w:type="spellEnd"/>
      <w:r w:rsidRPr="00BA5CE8">
        <w:rPr>
          <w:rFonts w:ascii="Times New Roman" w:hAnsi="Times New Roman" w:cs="Times New Roman"/>
          <w:sz w:val="22"/>
          <w:szCs w:val="22"/>
        </w:rPr>
        <w:t xml:space="preserve">: </w:t>
      </w:r>
      <w:r w:rsidRPr="00BA5CE8">
        <w:rPr>
          <w:rFonts w:ascii="Times New Roman" w:hAnsi="Times New Roman" w:cs="Times New Roman"/>
          <w:b/>
          <w:sz w:val="22"/>
          <w:szCs w:val="22"/>
        </w:rPr>
        <w:t>бакалавр</w:t>
      </w:r>
    </w:p>
    <w:p w14:paraId="19867B5B" w14:textId="77777777" w:rsidR="00BA5CE8" w:rsidRPr="00BA5CE8" w:rsidRDefault="00BA5CE8" w:rsidP="00BA5CE8">
      <w:pPr>
        <w:ind w:left="-851"/>
        <w:rPr>
          <w:sz w:val="22"/>
          <w:szCs w:val="22"/>
          <w:lang w:val="uk-UA"/>
        </w:rPr>
      </w:pPr>
      <w:r w:rsidRPr="00BA5CE8">
        <w:rPr>
          <w:sz w:val="22"/>
          <w:szCs w:val="22"/>
          <w:lang w:val="uk-UA"/>
        </w:rPr>
        <w:t>Спеціальність</w:t>
      </w:r>
      <w:r w:rsidRPr="00BA5CE8">
        <w:rPr>
          <w:b/>
          <w:sz w:val="22"/>
          <w:szCs w:val="22"/>
          <w:lang w:val="uk-UA"/>
        </w:rPr>
        <w:t>:  113  Прикладна математика (</w:t>
      </w:r>
      <w:r>
        <w:rPr>
          <w:b/>
          <w:sz w:val="22"/>
          <w:szCs w:val="22"/>
          <w:lang w:val="uk-UA"/>
        </w:rPr>
        <w:t>З</w:t>
      </w:r>
      <w:r w:rsidRPr="00BA5CE8">
        <w:rPr>
          <w:b/>
          <w:sz w:val="22"/>
          <w:szCs w:val="22"/>
          <w:lang w:val="uk-UA"/>
        </w:rPr>
        <w:t>. ф</w:t>
      </w:r>
      <w:r>
        <w:rPr>
          <w:b/>
          <w:sz w:val="22"/>
          <w:szCs w:val="22"/>
          <w:lang w:val="uk-UA"/>
        </w:rPr>
        <w:t>.</w:t>
      </w:r>
      <w:r w:rsidRPr="00BA5CE8">
        <w:rPr>
          <w:b/>
          <w:sz w:val="22"/>
          <w:szCs w:val="22"/>
          <w:lang w:val="uk-UA"/>
        </w:rPr>
        <w:t xml:space="preserve"> </w:t>
      </w:r>
      <w:proofErr w:type="spellStart"/>
      <w:r w:rsidRPr="00BA5CE8">
        <w:rPr>
          <w:b/>
          <w:sz w:val="22"/>
          <w:szCs w:val="22"/>
          <w:lang w:val="uk-UA"/>
        </w:rPr>
        <w:t>навч</w:t>
      </w:r>
      <w:proofErr w:type="spellEnd"/>
      <w:r w:rsidRPr="00BA5CE8">
        <w:rPr>
          <w:b/>
          <w:sz w:val="22"/>
          <w:szCs w:val="22"/>
          <w:lang w:val="uk-UA"/>
        </w:rPr>
        <w:t xml:space="preserve">. )                                              </w:t>
      </w:r>
      <w:r w:rsidRPr="00BA5CE8">
        <w:rPr>
          <w:sz w:val="22"/>
          <w:szCs w:val="22"/>
          <w:lang w:val="uk-UA"/>
        </w:rPr>
        <w:t xml:space="preserve">Семестр:  </w:t>
      </w:r>
      <w:r w:rsidRPr="00BA5CE8">
        <w:rPr>
          <w:b/>
          <w:sz w:val="22"/>
          <w:szCs w:val="22"/>
          <w:lang w:val="en-US"/>
        </w:rPr>
        <w:t>VII</w:t>
      </w:r>
      <w:r>
        <w:rPr>
          <w:b/>
          <w:sz w:val="22"/>
          <w:szCs w:val="22"/>
          <w:lang w:val="uk-UA"/>
        </w:rPr>
        <w:t>І</w:t>
      </w:r>
    </w:p>
    <w:p w14:paraId="6098B09D" w14:textId="77777777" w:rsidR="00BA5CE8" w:rsidRPr="00BA5CE8" w:rsidRDefault="00BA5CE8" w:rsidP="00BA5CE8">
      <w:pPr>
        <w:ind w:left="-851"/>
        <w:rPr>
          <w:b/>
          <w:sz w:val="22"/>
          <w:szCs w:val="22"/>
          <w:lang w:val="uk-UA"/>
        </w:rPr>
      </w:pPr>
      <w:r w:rsidRPr="00BA5CE8">
        <w:rPr>
          <w:sz w:val="22"/>
          <w:szCs w:val="22"/>
          <w:lang w:val="uk-UA"/>
        </w:rPr>
        <w:t xml:space="preserve">Навчальна дисципліна: </w:t>
      </w:r>
      <w:r w:rsidRPr="00BA5CE8">
        <w:rPr>
          <w:b/>
          <w:sz w:val="22"/>
          <w:szCs w:val="22"/>
          <w:lang w:val="uk-UA"/>
        </w:rPr>
        <w:t>Комп</w:t>
      </w:r>
      <w:r w:rsidRPr="00BA5CE8">
        <w:rPr>
          <w:b/>
          <w:sz w:val="22"/>
          <w:szCs w:val="22"/>
        </w:rPr>
        <w:t>’</w:t>
      </w:r>
      <w:proofErr w:type="spellStart"/>
      <w:r w:rsidRPr="00BA5CE8">
        <w:rPr>
          <w:b/>
          <w:sz w:val="22"/>
          <w:szCs w:val="22"/>
          <w:lang w:val="uk-UA"/>
        </w:rPr>
        <w:t>ютерне</w:t>
      </w:r>
      <w:proofErr w:type="spellEnd"/>
      <w:r w:rsidRPr="00BA5CE8">
        <w:rPr>
          <w:b/>
          <w:sz w:val="22"/>
          <w:szCs w:val="22"/>
          <w:lang w:val="uk-UA"/>
        </w:rPr>
        <w:t xml:space="preserve"> моделювання систем та процесів</w:t>
      </w:r>
    </w:p>
    <w:p w14:paraId="5CBC4E1A" w14:textId="77777777" w:rsidR="00BA5CE8" w:rsidRPr="00BA5CE8" w:rsidRDefault="00BA5CE8" w:rsidP="00BA5CE8">
      <w:pPr>
        <w:ind w:left="-851"/>
        <w:rPr>
          <w:b/>
          <w:sz w:val="22"/>
          <w:szCs w:val="22"/>
          <w:lang w:val="uk-UA"/>
        </w:rPr>
      </w:pPr>
    </w:p>
    <w:p w14:paraId="3F0D17D5" w14:textId="77777777" w:rsidR="00BA5CE8" w:rsidRPr="00BA5CE8" w:rsidRDefault="00BA5CE8" w:rsidP="00BA5CE8">
      <w:pPr>
        <w:pStyle w:val="1"/>
        <w:keepLines w:val="0"/>
        <w:tabs>
          <w:tab w:val="num" w:pos="432"/>
        </w:tabs>
        <w:spacing w:before="0" w:after="0"/>
        <w:ind w:left="-851"/>
        <w:jc w:val="center"/>
        <w:rPr>
          <w:rFonts w:ascii="Times New Roman" w:hAnsi="Times New Roman" w:cs="Times New Roman"/>
          <w:lang w:val="uk-UA"/>
        </w:rPr>
      </w:pPr>
      <w:r w:rsidRPr="00BA5CE8">
        <w:rPr>
          <w:rFonts w:ascii="Times New Roman" w:hAnsi="Times New Roman" w:cs="Times New Roman"/>
          <w:b/>
          <w:bCs/>
          <w:sz w:val="28"/>
          <w:szCs w:val="28"/>
          <w:lang w:val="uk-UA"/>
        </w:rPr>
        <w:t>Екзаменаційний білет №8</w:t>
      </w:r>
    </w:p>
    <w:p w14:paraId="74581ECB" w14:textId="77777777" w:rsidR="00BA5CE8" w:rsidRPr="00BA5CE8" w:rsidRDefault="00BA5CE8" w:rsidP="00BA5CE8">
      <w:pPr>
        <w:numPr>
          <w:ilvl w:val="0"/>
          <w:numId w:val="1"/>
        </w:numPr>
        <w:ind w:left="-851" w:firstLine="0"/>
        <w:rPr>
          <w:sz w:val="24"/>
          <w:szCs w:val="24"/>
          <w:lang w:val="uk-UA"/>
        </w:rPr>
      </w:pPr>
      <w:r w:rsidRPr="00BA5CE8">
        <w:rPr>
          <w:sz w:val="24"/>
          <w:szCs w:val="24"/>
          <w:lang w:val="uk-UA"/>
        </w:rPr>
        <w:t>Математичне сподівання суми двох випадкових процесів. Кореляційна функція суми двох випадкових процесів.</w:t>
      </w:r>
    </w:p>
    <w:p w14:paraId="73A23878" w14:textId="77777777" w:rsidR="00BA5CE8" w:rsidRPr="00BA5CE8" w:rsidRDefault="00BA5CE8" w:rsidP="00BA5CE8">
      <w:pPr>
        <w:numPr>
          <w:ilvl w:val="0"/>
          <w:numId w:val="1"/>
        </w:numPr>
        <w:ind w:left="-851" w:firstLine="0"/>
        <w:rPr>
          <w:rFonts w:eastAsia="Calibri"/>
          <w:sz w:val="24"/>
          <w:szCs w:val="24"/>
          <w:lang w:val="uk-UA" w:eastAsia="en-US"/>
        </w:rPr>
      </w:pPr>
      <w:r w:rsidRPr="00BA5CE8">
        <w:rPr>
          <w:sz w:val="24"/>
          <w:szCs w:val="24"/>
          <w:lang w:val="uk-UA"/>
        </w:rPr>
        <w:t>Показники, що  характеризують властивості складних систем.</w:t>
      </w:r>
    </w:p>
    <w:p w14:paraId="315D54FF" w14:textId="77777777" w:rsidR="00BA5CE8" w:rsidRPr="00BA5CE8" w:rsidRDefault="00BA5CE8" w:rsidP="00BA5CE8">
      <w:pPr>
        <w:numPr>
          <w:ilvl w:val="0"/>
          <w:numId w:val="1"/>
        </w:numPr>
        <w:ind w:left="-851" w:firstLine="0"/>
        <w:rPr>
          <w:sz w:val="24"/>
          <w:szCs w:val="24"/>
          <w:lang w:val="uk-UA"/>
        </w:rPr>
      </w:pPr>
      <w:r w:rsidRPr="00BA5CE8">
        <w:rPr>
          <w:rFonts w:eastAsia="Calibri"/>
          <w:sz w:val="24"/>
          <w:szCs w:val="24"/>
          <w:lang w:val="uk-UA" w:eastAsia="en-US"/>
        </w:rPr>
        <w:t xml:space="preserve">Знайти дисперсію випадкового процесу </w:t>
      </w:r>
      <w:r w:rsidRPr="00BA5CE8">
        <w:rPr>
          <w:rFonts w:eastAsia="Calibri"/>
          <w:i/>
          <w:iCs/>
          <w:sz w:val="24"/>
          <w:szCs w:val="24"/>
          <w:lang w:eastAsia="en-US"/>
        </w:rPr>
        <w:t>X</w:t>
      </w:r>
      <w:r w:rsidRPr="00BA5CE8">
        <w:rPr>
          <w:rFonts w:eastAsia="Calibri"/>
          <w:i/>
          <w:iCs/>
          <w:sz w:val="24"/>
          <w:szCs w:val="24"/>
          <w:lang w:val="uk-UA" w:eastAsia="en-US"/>
        </w:rPr>
        <w:t xml:space="preserve"> </w:t>
      </w:r>
      <w:r w:rsidRPr="00BA5CE8">
        <w:rPr>
          <w:rFonts w:eastAsia="Calibri"/>
          <w:sz w:val="24"/>
          <w:szCs w:val="24"/>
          <w:lang w:val="uk-UA" w:eastAsia="en-US"/>
        </w:rPr>
        <w:t>(</w:t>
      </w:r>
      <w:r w:rsidRPr="00BA5CE8">
        <w:rPr>
          <w:rFonts w:eastAsia="Calibri"/>
          <w:i/>
          <w:iCs/>
          <w:sz w:val="24"/>
          <w:szCs w:val="24"/>
          <w:lang w:eastAsia="en-US"/>
        </w:rPr>
        <w:t>t</w:t>
      </w:r>
      <w:r w:rsidRPr="00BA5CE8">
        <w:rPr>
          <w:rFonts w:eastAsia="Calibri"/>
          <w:sz w:val="24"/>
          <w:szCs w:val="24"/>
          <w:lang w:val="uk-UA" w:eastAsia="en-US"/>
        </w:rPr>
        <w:t xml:space="preserve">) </w:t>
      </w:r>
      <w:r w:rsidRPr="00BA5CE8">
        <w:rPr>
          <w:rFonts w:eastAsia="SymbolMT"/>
          <w:sz w:val="24"/>
          <w:szCs w:val="24"/>
          <w:lang w:val="uk-UA" w:eastAsia="en-US"/>
        </w:rPr>
        <w:t>=</w:t>
      </w:r>
      <w:r w:rsidRPr="00BA5CE8">
        <w:rPr>
          <w:rFonts w:eastAsia="Calibri"/>
          <w:i/>
          <w:iCs/>
          <w:sz w:val="24"/>
          <w:szCs w:val="24"/>
          <w:lang w:eastAsia="en-US"/>
        </w:rPr>
        <w:t>U</w:t>
      </w:r>
      <w:r w:rsidRPr="00BA5CE8">
        <w:rPr>
          <w:rFonts w:ascii="Cambria Math" w:eastAsia="SymbolMT" w:hAnsi="Cambria Math" w:cs="Cambria Math"/>
          <w:sz w:val="24"/>
          <w:szCs w:val="24"/>
          <w:lang w:val="uk-UA" w:eastAsia="en-US"/>
        </w:rPr>
        <w:t>⋅</w:t>
      </w:r>
      <w:r w:rsidRPr="00BA5CE8">
        <w:rPr>
          <w:rFonts w:eastAsia="SymbolMT"/>
          <w:sz w:val="24"/>
          <w:szCs w:val="24"/>
          <w:lang w:val="uk-UA" w:eastAsia="en-US"/>
        </w:rPr>
        <w:t>(</w:t>
      </w:r>
      <w:r w:rsidRPr="00BA5CE8">
        <w:fldChar w:fldCharType="begin"/>
      </w:r>
      <w:r w:rsidRPr="00BA5CE8">
        <w:instrText xml:space="preserve"> QUOTE  </w:instrText>
      </w:r>
      <w:r w:rsidRPr="00BA5CE8">
        <w:rPr>
          <w:rFonts w:eastAsia="SymbolMT"/>
          <w:position w:val="-7"/>
        </w:rPr>
        <w:fldChar w:fldCharType="separate"/>
      </w:r>
      <w:r w:rsidRPr="00BA5CE8">
        <w:rPr>
          <w:rFonts w:eastAsia="SymbolMT"/>
          <w:noProof/>
          <w:position w:val="-7"/>
        </w:rPr>
        <w:drawing>
          <wp:inline distT="0" distB="0" distL="0" distR="0" wp14:anchorId="353BA42A" wp14:editId="4C15ACE2">
            <wp:extent cx="167640" cy="205740"/>
            <wp:effectExtent l="0" t="0" r="0" b="0"/>
            <wp:docPr id="100724973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5CE8">
        <w:rPr>
          <w:rFonts w:eastAsia="SymbolMT"/>
          <w:position w:val="-7"/>
        </w:rPr>
        <w:fldChar w:fldCharType="end"/>
      </w:r>
      <w:r w:rsidRPr="00BA5CE8">
        <w:rPr>
          <w:rFonts w:eastAsia="Calibri"/>
          <w:i/>
          <w:iCs/>
          <w:sz w:val="24"/>
          <w:szCs w:val="24"/>
          <w:lang w:val="uk-UA" w:eastAsia="en-US"/>
        </w:rPr>
        <w:t xml:space="preserve"> </w:t>
      </w:r>
      <w:r w:rsidRPr="00BA5CE8">
        <w:rPr>
          <w:rFonts w:eastAsia="SymbolMT"/>
          <w:sz w:val="24"/>
          <w:szCs w:val="24"/>
          <w:lang w:val="uk-UA" w:eastAsia="en-US"/>
        </w:rPr>
        <w:t>+</w:t>
      </w:r>
      <w:r w:rsidRPr="00BA5CE8">
        <w:rPr>
          <w:rFonts w:eastAsia="Calibri"/>
          <w:sz w:val="24"/>
          <w:szCs w:val="24"/>
          <w:lang w:val="uk-UA" w:eastAsia="en-US"/>
        </w:rPr>
        <w:t>1</w:t>
      </w:r>
      <w:r w:rsidRPr="00BA5CE8">
        <w:rPr>
          <w:rFonts w:eastAsia="SymbolMT"/>
          <w:sz w:val="24"/>
          <w:szCs w:val="24"/>
          <w:lang w:val="uk-UA" w:eastAsia="en-US"/>
        </w:rPr>
        <w:t>)</w:t>
      </w:r>
      <w:r w:rsidRPr="00BA5CE8">
        <w:rPr>
          <w:rFonts w:eastAsia="Calibri"/>
          <w:sz w:val="24"/>
          <w:szCs w:val="24"/>
          <w:lang w:val="uk-UA" w:eastAsia="en-US"/>
        </w:rPr>
        <w:t xml:space="preserve">, де </w:t>
      </w:r>
      <w:r w:rsidRPr="00BA5CE8">
        <w:rPr>
          <w:rFonts w:eastAsia="Calibri"/>
          <w:i/>
          <w:iCs/>
          <w:sz w:val="24"/>
          <w:szCs w:val="24"/>
          <w:lang w:eastAsia="en-US"/>
        </w:rPr>
        <w:t>U</w:t>
      </w:r>
      <w:r w:rsidRPr="00BA5CE8">
        <w:rPr>
          <w:rFonts w:eastAsia="Calibri"/>
          <w:i/>
          <w:iCs/>
          <w:sz w:val="24"/>
          <w:szCs w:val="24"/>
          <w:lang w:val="uk-UA" w:eastAsia="en-US"/>
        </w:rPr>
        <w:t xml:space="preserve"> </w:t>
      </w:r>
      <w:r w:rsidRPr="00BA5CE8">
        <w:rPr>
          <w:rFonts w:eastAsia="Calibri"/>
          <w:sz w:val="24"/>
          <w:szCs w:val="24"/>
          <w:lang w:val="uk-UA" w:eastAsia="en-US"/>
        </w:rPr>
        <w:t xml:space="preserve">– випадкова величина, </w:t>
      </w:r>
      <w:r w:rsidRPr="00BA5CE8">
        <w:rPr>
          <w:rFonts w:eastAsia="Calibri"/>
          <w:i/>
          <w:iCs/>
          <w:sz w:val="24"/>
          <w:szCs w:val="24"/>
          <w:lang w:eastAsia="en-US"/>
        </w:rPr>
        <w:t>D</w:t>
      </w:r>
      <w:r w:rsidRPr="00BA5CE8">
        <w:rPr>
          <w:rFonts w:eastAsia="Calibri"/>
          <w:sz w:val="24"/>
          <w:szCs w:val="24"/>
          <w:lang w:val="uk-UA" w:eastAsia="en-US"/>
        </w:rPr>
        <w:t>(</w:t>
      </w:r>
      <w:r w:rsidRPr="00BA5CE8">
        <w:rPr>
          <w:rFonts w:eastAsia="Calibri"/>
          <w:i/>
          <w:iCs/>
          <w:sz w:val="24"/>
          <w:szCs w:val="24"/>
          <w:lang w:eastAsia="en-US"/>
        </w:rPr>
        <w:t>U</w:t>
      </w:r>
      <w:r w:rsidRPr="00BA5CE8">
        <w:rPr>
          <w:rFonts w:eastAsia="Calibri"/>
          <w:sz w:val="24"/>
          <w:szCs w:val="24"/>
          <w:lang w:val="uk-UA" w:eastAsia="en-US"/>
        </w:rPr>
        <w:t xml:space="preserve">) </w:t>
      </w:r>
      <w:r w:rsidRPr="00BA5CE8">
        <w:rPr>
          <w:rFonts w:eastAsia="SymbolMT"/>
          <w:sz w:val="24"/>
          <w:szCs w:val="24"/>
          <w:lang w:val="uk-UA" w:eastAsia="en-US"/>
        </w:rPr>
        <w:t xml:space="preserve">= </w:t>
      </w:r>
      <w:r w:rsidRPr="00BA5CE8">
        <w:rPr>
          <w:rFonts w:eastAsia="Calibri"/>
          <w:sz w:val="24"/>
          <w:szCs w:val="24"/>
          <w:lang w:val="uk-UA" w:eastAsia="en-US"/>
        </w:rPr>
        <w:t>4.</w:t>
      </w:r>
    </w:p>
    <w:p w14:paraId="649288C9" w14:textId="77777777" w:rsidR="00BA5CE8" w:rsidRPr="00BA5CE8" w:rsidRDefault="00BA5CE8" w:rsidP="00BA5CE8">
      <w:pPr>
        <w:numPr>
          <w:ilvl w:val="0"/>
          <w:numId w:val="1"/>
        </w:numPr>
        <w:ind w:left="-851" w:firstLine="0"/>
        <w:rPr>
          <w:rFonts w:eastAsia="Calibri"/>
          <w:sz w:val="24"/>
          <w:szCs w:val="24"/>
          <w:lang w:val="uk-UA" w:eastAsia="en-US"/>
        </w:rPr>
      </w:pPr>
      <w:r w:rsidRPr="00BA5CE8">
        <w:rPr>
          <w:sz w:val="24"/>
          <w:szCs w:val="24"/>
          <w:lang w:val="uk-UA"/>
        </w:rPr>
        <w:t xml:space="preserve">Відома кореляційна функція випадкової функції </w:t>
      </w:r>
      <w:r w:rsidRPr="00BA5CE8">
        <w:fldChar w:fldCharType="begin"/>
      </w:r>
      <w:r w:rsidRPr="00BA5CE8">
        <w:instrText xml:space="preserve"> QUOTE  </w:instrText>
      </w:r>
      <w:r w:rsidRPr="00BA5CE8">
        <w:rPr>
          <w:position w:val="-5"/>
        </w:rPr>
        <w:fldChar w:fldCharType="separate"/>
      </w:r>
      <w:r w:rsidRPr="00BA5CE8">
        <w:rPr>
          <w:noProof/>
          <w:position w:val="-5"/>
        </w:rPr>
        <w:drawing>
          <wp:inline distT="0" distB="0" distL="0" distR="0" wp14:anchorId="76963AD5" wp14:editId="7C5BEA52">
            <wp:extent cx="1432560" cy="175260"/>
            <wp:effectExtent l="0" t="0" r="0" b="0"/>
            <wp:docPr id="194557173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752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5CE8">
        <w:rPr>
          <w:position w:val="-5"/>
        </w:rPr>
        <w:fldChar w:fldCharType="end"/>
      </w:r>
      <w:r w:rsidRPr="00BA5CE8">
        <w:rPr>
          <w:sz w:val="24"/>
          <w:szCs w:val="24"/>
        </w:rPr>
        <w:t xml:space="preserve">. </w:t>
      </w:r>
      <w:r w:rsidRPr="00BA5CE8">
        <w:rPr>
          <w:sz w:val="24"/>
          <w:szCs w:val="24"/>
          <w:lang w:val="uk-UA"/>
        </w:rPr>
        <w:t xml:space="preserve">Знайти взаємну кореляційну функцію </w:t>
      </w:r>
      <w:r w:rsidRPr="00BA5CE8">
        <w:fldChar w:fldCharType="begin"/>
      </w:r>
      <w:r w:rsidRPr="00BA5CE8">
        <w:instrText xml:space="preserve"> QUOTE  </w:instrText>
      </w:r>
      <w:r w:rsidRPr="00BA5CE8">
        <w:rPr>
          <w:position w:val="-8"/>
        </w:rPr>
        <w:fldChar w:fldCharType="separate"/>
      </w:r>
      <w:r w:rsidRPr="00BA5CE8">
        <w:rPr>
          <w:noProof/>
          <w:position w:val="-8"/>
        </w:rPr>
        <w:drawing>
          <wp:inline distT="0" distB="0" distL="0" distR="0" wp14:anchorId="6D39502F" wp14:editId="4AC619C7">
            <wp:extent cx="670560" cy="205740"/>
            <wp:effectExtent l="0" t="0" r="0" b="0"/>
            <wp:docPr id="55965765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5CE8">
        <w:rPr>
          <w:position w:val="-8"/>
        </w:rPr>
        <w:fldChar w:fldCharType="end"/>
      </w:r>
      <w:r w:rsidRPr="00BA5CE8">
        <w:rPr>
          <w:sz w:val="24"/>
          <w:szCs w:val="24"/>
        </w:rPr>
        <w:t xml:space="preserve">  </w:t>
      </w:r>
      <w:r w:rsidRPr="00BA5CE8">
        <w:rPr>
          <w:sz w:val="24"/>
          <w:szCs w:val="24"/>
          <w:lang w:val="uk-UA"/>
        </w:rPr>
        <w:t xml:space="preserve">випадкової функції </w:t>
      </w:r>
      <w:r w:rsidRPr="00BA5CE8">
        <w:fldChar w:fldCharType="begin"/>
      </w:r>
      <w:r w:rsidRPr="00BA5CE8">
        <w:instrText xml:space="preserve"> QUOTE  </w:instrText>
      </w:r>
      <w:r w:rsidRPr="00BA5CE8">
        <w:rPr>
          <w:position w:val="-5"/>
        </w:rPr>
        <w:fldChar w:fldCharType="separate"/>
      </w:r>
      <w:r w:rsidRPr="00BA5CE8">
        <w:rPr>
          <w:noProof/>
          <w:position w:val="-5"/>
        </w:rPr>
        <w:drawing>
          <wp:inline distT="0" distB="0" distL="0" distR="0" wp14:anchorId="2CD7C721" wp14:editId="6CFEFCAD">
            <wp:extent cx="289560" cy="175260"/>
            <wp:effectExtent l="0" t="0" r="0" b="0"/>
            <wp:docPr id="6319207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1752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5CE8">
        <w:rPr>
          <w:position w:val="-5"/>
        </w:rPr>
        <w:fldChar w:fldCharType="end"/>
      </w:r>
      <w:r w:rsidRPr="00BA5CE8">
        <w:rPr>
          <w:sz w:val="24"/>
          <w:szCs w:val="24"/>
          <w:lang w:val="uk-UA"/>
        </w:rPr>
        <w:t xml:space="preserve"> та інтеграла </w:t>
      </w:r>
      <w:r w:rsidRPr="00BA5CE8">
        <w:fldChar w:fldCharType="begin"/>
      </w:r>
      <w:r w:rsidRPr="00BA5CE8">
        <w:instrText xml:space="preserve"> QUOTE  </w:instrText>
      </w:r>
      <w:r w:rsidRPr="00BA5CE8">
        <w:rPr>
          <w:position w:val="-10"/>
        </w:rPr>
        <w:fldChar w:fldCharType="separate"/>
      </w:r>
      <w:r w:rsidRPr="00BA5CE8">
        <w:rPr>
          <w:noProof/>
          <w:position w:val="-10"/>
        </w:rPr>
        <w:drawing>
          <wp:inline distT="0" distB="0" distL="0" distR="0" wp14:anchorId="0D3061D3" wp14:editId="1425A190">
            <wp:extent cx="1127760" cy="251460"/>
            <wp:effectExtent l="0" t="0" r="0" b="0"/>
            <wp:docPr id="624237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2514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5CE8">
        <w:rPr>
          <w:position w:val="-10"/>
        </w:rPr>
        <w:fldChar w:fldCharType="end"/>
      </w:r>
      <w:r w:rsidRPr="00BA5CE8">
        <w:rPr>
          <w:sz w:val="24"/>
          <w:szCs w:val="24"/>
        </w:rPr>
        <w:t>.</w:t>
      </w:r>
    </w:p>
    <w:p w14:paraId="6496722A" w14:textId="77777777" w:rsidR="00BA5CE8" w:rsidRPr="00BA5CE8" w:rsidRDefault="00BA5CE8" w:rsidP="00BA5CE8">
      <w:pPr>
        <w:pStyle w:val="a7"/>
        <w:autoSpaceDE w:val="0"/>
        <w:ind w:left="-851"/>
        <w:rPr>
          <w:rFonts w:eastAsia="Calibri"/>
          <w:sz w:val="24"/>
          <w:szCs w:val="24"/>
          <w:lang w:val="uk-UA" w:eastAsia="en-US"/>
        </w:rPr>
      </w:pPr>
    </w:p>
    <w:p w14:paraId="464CFF3A" w14:textId="77777777" w:rsidR="00BA5CE8" w:rsidRPr="00BA5CE8" w:rsidRDefault="00BA5CE8" w:rsidP="00BA5CE8">
      <w:pPr>
        <w:ind w:left="-851"/>
        <w:rPr>
          <w:sz w:val="18"/>
          <w:szCs w:val="18"/>
          <w:lang w:val="uk-UA"/>
        </w:rPr>
      </w:pPr>
      <w:r w:rsidRPr="00BA5CE8">
        <w:rPr>
          <w:sz w:val="18"/>
          <w:szCs w:val="18"/>
          <w:lang w:val="uk-UA"/>
        </w:rPr>
        <w:t>Затверджено на засіданні кафедри комп'ютерних технологій                                    Протокол  №12    від    28.02.2024 р.</w:t>
      </w:r>
    </w:p>
    <w:p w14:paraId="67F95EBC" w14:textId="12E823CC" w:rsidR="00F31C11" w:rsidRPr="00BA5CE8" w:rsidRDefault="00BA5CE8" w:rsidP="00BA5CE8">
      <w:pPr>
        <w:ind w:left="-851"/>
      </w:pPr>
      <w:proofErr w:type="spellStart"/>
      <w:r w:rsidRPr="00BA5CE8">
        <w:rPr>
          <w:sz w:val="18"/>
          <w:szCs w:val="18"/>
          <w:lang w:val="uk-UA"/>
        </w:rPr>
        <w:t>Т.в.о</w:t>
      </w:r>
      <w:proofErr w:type="spellEnd"/>
      <w:r w:rsidRPr="00BA5CE8">
        <w:rPr>
          <w:sz w:val="18"/>
          <w:szCs w:val="18"/>
          <w:lang w:val="uk-UA"/>
        </w:rPr>
        <w:t>. зав. кафедри _____________________ Зайцев В.Г.                              Екзаменатор  __________________________Зайцева Т. А.</w:t>
      </w:r>
      <w:r w:rsidRPr="00BA5CE8">
        <w:rPr>
          <w:lang w:val="uk-UA"/>
        </w:rPr>
        <w:br w:type="page"/>
      </w:r>
    </w:p>
    <w:sectPr w:rsidR="00F31C11" w:rsidRPr="00BA5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NewRoman">
    <w:altName w:val="Times New Roman"/>
    <w:charset w:val="CC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MT">
    <w:altName w:val="MS Gothic"/>
    <w:charset w:val="8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NewRoman" w:eastAsia="Calibri" w:hAnsi="TimesNewRoman" w:cs="TimesNewRoman" w:hint="default"/>
        <w:sz w:val="24"/>
        <w:szCs w:val="24"/>
        <w:lang w:val="uk-UA" w:eastAsia="en-US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00005"/>
    <w:multiLevelType w:val="multi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NewRoman" w:eastAsia="Calibri" w:hAnsi="TimesNewRoman" w:cs="TimesNewRoman" w:hint="default"/>
        <w:sz w:val="24"/>
        <w:szCs w:val="24"/>
        <w:lang w:val="uk-UA" w:eastAsia="en-US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NewRoman" w:eastAsia="Calibri" w:hAnsi="TimesNewRoman" w:cs="TimesNewRoman" w:hint="default"/>
        <w:sz w:val="24"/>
        <w:szCs w:val="24"/>
        <w:lang w:val="uk-UA" w:eastAsia="en-US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NewRoman" w:eastAsia="Calibri" w:hAnsi="TimesNewRoman" w:cs="TimesNewRoman" w:hint="default"/>
        <w:sz w:val="24"/>
        <w:szCs w:val="24"/>
        <w:lang w:val="uk-UA" w:eastAsia="en-US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000000A"/>
    <w:multiLevelType w:val="multilevel"/>
    <w:tmpl w:val="0000000A"/>
    <w:name w:val="WW8Num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NewRoman" w:eastAsia="Calibri" w:hAnsi="TimesNewRoman" w:cs="TimesNewRoman" w:hint="default"/>
        <w:sz w:val="24"/>
        <w:szCs w:val="24"/>
        <w:lang w:val="uk-UA" w:eastAsia="en-US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NewRoman" w:eastAsia="Calibri" w:hAnsi="TimesNewRoman" w:cs="TimesNewRoman" w:hint="default"/>
        <w:sz w:val="24"/>
        <w:szCs w:val="24"/>
        <w:lang w:val="uk-UA" w:eastAsia="en-US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NewRoman" w:eastAsia="Calibri" w:hAnsi="TimesNewRoman" w:cs="TimesNewRoman" w:hint="default"/>
        <w:sz w:val="24"/>
        <w:szCs w:val="24"/>
        <w:lang w:val="uk-UA" w:eastAsia="en-US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NewRoman" w:eastAsia="Calibri" w:hAnsi="TimesNewRoman" w:cs="TimesNewRoman" w:hint="default"/>
        <w:sz w:val="24"/>
        <w:szCs w:val="24"/>
        <w:lang w:val="uk-UA" w:eastAsia="en-US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53486962">
    <w:abstractNumId w:val="0"/>
  </w:num>
  <w:num w:numId="2" w16cid:durableId="1889536022">
    <w:abstractNumId w:val="1"/>
  </w:num>
  <w:num w:numId="3" w16cid:durableId="2003124139">
    <w:abstractNumId w:val="2"/>
  </w:num>
  <w:num w:numId="4" w16cid:durableId="865754382">
    <w:abstractNumId w:val="3"/>
  </w:num>
  <w:num w:numId="5" w16cid:durableId="1225607002">
    <w:abstractNumId w:val="4"/>
  </w:num>
  <w:num w:numId="6" w16cid:durableId="301539555">
    <w:abstractNumId w:val="5"/>
  </w:num>
  <w:num w:numId="7" w16cid:durableId="1738435086">
    <w:abstractNumId w:val="6"/>
  </w:num>
  <w:num w:numId="8" w16cid:durableId="16084687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5CE8"/>
    <w:rsid w:val="00291E10"/>
    <w:rsid w:val="00322183"/>
    <w:rsid w:val="00AA5C79"/>
    <w:rsid w:val="00BA5CE8"/>
    <w:rsid w:val="00D12F70"/>
    <w:rsid w:val="00F02D88"/>
    <w:rsid w:val="00F31C11"/>
    <w:rsid w:val="0A5B7A5C"/>
    <w:rsid w:val="0B7E65E0"/>
    <w:rsid w:val="1B0870BD"/>
    <w:rsid w:val="20E8CD30"/>
    <w:rsid w:val="5AB662C1"/>
    <w:rsid w:val="7E72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60FA32"/>
  <w15:chartTrackingRefBased/>
  <w15:docId w15:val="{F235E90B-CD6F-46BF-BB21-A0527E58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5CE8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zh-CN"/>
    </w:rPr>
  </w:style>
  <w:style w:type="paragraph" w:styleId="1">
    <w:name w:val="heading 1"/>
    <w:basedOn w:val="a"/>
    <w:next w:val="a"/>
    <w:link w:val="10"/>
    <w:qFormat/>
    <w:rsid w:val="00BA5C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nhideWhenUsed/>
    <w:qFormat/>
    <w:rsid w:val="00BA5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BA5C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5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5C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5CE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5CE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5CE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5CE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A5C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A5C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A5C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5CE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5CE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5C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5C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5C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5C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qFormat/>
    <w:rsid w:val="00BA5C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rsid w:val="00BA5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5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5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5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5CE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5CE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5CE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5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5CE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A5C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FCC6D7D8F0E64C99CB1FF1EDA0ED91" ma:contentTypeVersion="8" ma:contentTypeDescription="Create a new document." ma:contentTypeScope="" ma:versionID="5527fc57beb210c8da77cb1d674937c4">
  <xsd:schema xmlns:xsd="http://www.w3.org/2001/XMLSchema" xmlns:xs="http://www.w3.org/2001/XMLSchema" xmlns:p="http://schemas.microsoft.com/office/2006/metadata/properties" xmlns:ns2="5eb37d4a-8ddc-4f48-84d1-0244e5f9e508" targetNamespace="http://schemas.microsoft.com/office/2006/metadata/properties" ma:root="true" ma:fieldsID="80fc67937e50049b6bf1d7dd5da35ac1" ns2:_="">
    <xsd:import namespace="5eb37d4a-8ddc-4f48-84d1-0244e5f9e5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37d4a-8ddc-4f48-84d1-0244e5f9e5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556E31-80AE-4B14-9D39-119B0709510E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www.w3.org/XML/1998/namespace"/>
    <ds:schemaRef ds:uri="http://purl.org/dc/dcmitype/"/>
    <ds:schemaRef ds:uri="http://schemas.openxmlformats.org/package/2006/metadata/core-properties"/>
    <ds:schemaRef ds:uri="5eb37d4a-8ddc-4f48-84d1-0244e5f9e508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5E416FAB-C321-47E4-9FC0-483A530D50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0DEBD1-7A34-4247-BE90-3DDDF63C1B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b37d4a-8ddc-4f48-84d1-0244e5f9e5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1043</Words>
  <Characters>5949</Characters>
  <Application>Microsoft Office Word</Application>
  <DocSecurity>0</DocSecurity>
  <Lines>49</Lines>
  <Paragraphs>13</Paragraphs>
  <ScaleCrop>false</ScaleCrop>
  <Company/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Зайцева Тетяна</dc:creator>
  <cp:keywords/>
  <dc:description/>
  <cp:lastModifiedBy>Мовсісян Лаура</cp:lastModifiedBy>
  <cp:revision>2</cp:revision>
  <dcterms:created xsi:type="dcterms:W3CDTF">2024-03-28T08:20:00Z</dcterms:created>
  <dcterms:modified xsi:type="dcterms:W3CDTF">2024-03-28T08:20:00Z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d689a0dd-c0ff-40c3-8016-ed2fc869716a</vt:lpwstr>
  </property>
  <property fmtid="{D5CDD505-2E9C-101B-9397-08002B2CF9AE}" pid="3" name="ContentTypeId">
    <vt:lpwstr>0x010100D9FCC6D7D8F0E64C99CB1FF1EDA0ED91</vt:lpwstr>
  </property>
</Properties>
</file>